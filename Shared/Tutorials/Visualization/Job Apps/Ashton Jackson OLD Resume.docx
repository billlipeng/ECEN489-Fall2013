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B7938" w:rsidRPr="00613148" w:rsidRDefault="003B7938" w:rsidP="000960D9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spacing w:before="240"/>
        <w:ind w:right="-360"/>
        <w:jc w:val="center"/>
        <w:rPr>
          <w:rFonts w:ascii="Calibri" w:hAnsi="Calibri" w:cs="Baskerville Semibold"/>
          <w:color w:val="000000"/>
          <w:sz w:val="40"/>
          <w:szCs w:val="16"/>
        </w:rPr>
      </w:pPr>
      <w:r w:rsidRPr="00613148">
        <w:rPr>
          <w:rFonts w:ascii="Calibri" w:hAnsi="Calibri" w:cs="Baskerville Semibold"/>
          <w:color w:val="000000"/>
          <w:sz w:val="40"/>
          <w:szCs w:val="16"/>
        </w:rPr>
        <w:t xml:space="preserve">Ashton </w:t>
      </w:r>
      <w:r w:rsidR="00C66810" w:rsidRPr="00613148">
        <w:rPr>
          <w:rFonts w:ascii="Calibri" w:hAnsi="Calibri" w:cs="Baskerville Semibold"/>
          <w:color w:val="000000"/>
          <w:sz w:val="40"/>
          <w:szCs w:val="16"/>
        </w:rPr>
        <w:t xml:space="preserve">Gray </w:t>
      </w:r>
      <w:r w:rsidRPr="00613148">
        <w:rPr>
          <w:rFonts w:ascii="Calibri" w:hAnsi="Calibri" w:cs="Baskerville Semibold"/>
          <w:color w:val="000000"/>
          <w:sz w:val="40"/>
          <w:szCs w:val="16"/>
        </w:rPr>
        <w:t>Jackson</w:t>
      </w:r>
    </w:p>
    <w:p w:rsidR="007245D2" w:rsidRPr="00B917A0" w:rsidRDefault="003B7938" w:rsidP="00B917A0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spacing w:before="120"/>
        <w:ind w:left="-360" w:right="-540"/>
        <w:jc w:val="center"/>
        <w:rPr>
          <w:rFonts w:ascii="Calibri" w:hAnsi="Calibri" w:cs="Baskerville Semibold"/>
          <w:color w:val="000000"/>
          <w:sz w:val="22"/>
          <w:szCs w:val="16"/>
        </w:rPr>
      </w:pPr>
      <w:r w:rsidRPr="00613148">
        <w:rPr>
          <w:rFonts w:ascii="Calibri" w:hAnsi="Calibri" w:cs="Baskerville Semibold"/>
          <w:color w:val="000000"/>
          <w:sz w:val="22"/>
          <w:szCs w:val="16"/>
        </w:rPr>
        <w:t>3645 Wellborn Road • Apartment</w:t>
      </w:r>
      <w:r w:rsidR="0016357E" w:rsidRPr="00613148">
        <w:rPr>
          <w:rFonts w:ascii="Calibri" w:hAnsi="Calibri" w:cs="Baskerville Semibold"/>
          <w:color w:val="000000"/>
          <w:sz w:val="22"/>
          <w:szCs w:val="16"/>
        </w:rPr>
        <w:t xml:space="preserve"> 1335</w:t>
      </w:r>
      <w:r w:rsidRPr="00613148">
        <w:rPr>
          <w:rFonts w:ascii="Calibri" w:hAnsi="Calibri" w:cs="Baskerville Semibold"/>
          <w:color w:val="000000"/>
          <w:sz w:val="22"/>
          <w:szCs w:val="16"/>
        </w:rPr>
        <w:t xml:space="preserve"> • Bryan, Texas 77801 • 806-392-7701 • </w:t>
      </w:r>
      <w:r w:rsidR="001B0E10" w:rsidRPr="00613148">
        <w:rPr>
          <w:rFonts w:ascii="Calibri" w:hAnsi="Calibri" w:cs="Baskerville Semibold"/>
          <w:color w:val="000000"/>
          <w:sz w:val="22"/>
          <w:szCs w:val="16"/>
        </w:rPr>
        <w:t>ashgray13@gmail.com</w:t>
      </w:r>
      <w:r w:rsidR="00137787" w:rsidRPr="00137787">
        <w:rPr>
          <w:rFonts w:ascii="Calibri" w:hAnsi="Calibri" w:cs="Baskerville Semibold"/>
          <w:b/>
          <w:color w:val="000000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pt;height:1.7pt" o:hrpct="0" o:hr="t">
            <v:imagedata r:id="rId5" o:title="Default Line"/>
          </v:shape>
        </w:pict>
      </w:r>
    </w:p>
    <w:p w:rsidR="007245D2" w:rsidRDefault="007245D2" w:rsidP="00B917A0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232" w:right="-360" w:hanging="2592"/>
        <w:rPr>
          <w:rFonts w:ascii="Calibri" w:hAnsi="Calibri" w:cs="Baskerville Semibold"/>
          <w:b/>
          <w:color w:val="000000"/>
          <w:szCs w:val="16"/>
        </w:rPr>
      </w:pPr>
      <w:r>
        <w:rPr>
          <w:rFonts w:ascii="Calibri" w:hAnsi="Calibri" w:cs="Baskerville Semibold"/>
          <w:b/>
          <w:color w:val="000000"/>
          <w:szCs w:val="16"/>
        </w:rPr>
        <w:t>OBJECTIVE</w:t>
      </w:r>
    </w:p>
    <w:p w:rsidR="00C77349" w:rsidRDefault="007245D2" w:rsidP="003E6F8D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color w:val="000000"/>
          <w:sz w:val="22"/>
          <w:szCs w:val="16"/>
        </w:rPr>
      </w:pPr>
      <w:r>
        <w:rPr>
          <w:rFonts w:ascii="Calibri" w:hAnsi="Calibri" w:cs="Times New Roman"/>
          <w:bCs/>
          <w:color w:val="000000"/>
          <w:sz w:val="22"/>
          <w:szCs w:val="16"/>
        </w:rPr>
        <w:t xml:space="preserve">I </w:t>
      </w:r>
      <w:r w:rsidR="00972A3F">
        <w:rPr>
          <w:rFonts w:ascii="Calibri" w:hAnsi="Calibri" w:cs="Times New Roman"/>
          <w:bCs/>
          <w:color w:val="000000"/>
          <w:sz w:val="22"/>
          <w:szCs w:val="16"/>
        </w:rPr>
        <w:t>am interested</w:t>
      </w:r>
      <w:r w:rsidR="004C466E">
        <w:rPr>
          <w:rFonts w:ascii="Calibri" w:hAnsi="Calibri" w:cs="Times New Roman"/>
          <w:bCs/>
          <w:color w:val="000000"/>
          <w:sz w:val="22"/>
          <w:szCs w:val="16"/>
        </w:rPr>
        <w:t xml:space="preserve"> in </w:t>
      </w:r>
      <w:r w:rsidR="00D92E09">
        <w:rPr>
          <w:rFonts w:ascii="Calibri" w:hAnsi="Calibri" w:cs="Times New Roman"/>
          <w:bCs/>
          <w:color w:val="000000"/>
          <w:sz w:val="22"/>
          <w:szCs w:val="16"/>
        </w:rPr>
        <w:t>ob</w:t>
      </w:r>
      <w:r w:rsidR="00B9490D">
        <w:rPr>
          <w:rFonts w:ascii="Calibri" w:hAnsi="Calibri" w:cs="Times New Roman"/>
          <w:bCs/>
          <w:color w:val="000000"/>
          <w:sz w:val="22"/>
          <w:szCs w:val="16"/>
        </w:rPr>
        <w:t xml:space="preserve">taining a full-time position </w:t>
      </w:r>
      <w:r w:rsidR="00D92E09">
        <w:rPr>
          <w:rFonts w:ascii="Calibri" w:hAnsi="Calibri" w:cs="Times New Roman"/>
          <w:bCs/>
          <w:color w:val="000000"/>
          <w:sz w:val="22"/>
          <w:szCs w:val="16"/>
        </w:rPr>
        <w:t>in a challenging environment that will allow me to utilize my knowledge of engineering as a</w:t>
      </w:r>
      <w:r w:rsidR="00BB763B">
        <w:rPr>
          <w:rFonts w:ascii="Calibri" w:hAnsi="Calibri" w:cs="Times New Roman"/>
          <w:bCs/>
          <w:color w:val="000000"/>
          <w:sz w:val="22"/>
          <w:szCs w:val="16"/>
        </w:rPr>
        <w:t xml:space="preserve"> well-rounded </w:t>
      </w:r>
      <w:r w:rsidR="00D92E09">
        <w:rPr>
          <w:rFonts w:ascii="Calibri" w:hAnsi="Calibri" w:cs="Times New Roman"/>
          <w:bCs/>
          <w:color w:val="000000"/>
          <w:sz w:val="22"/>
          <w:szCs w:val="16"/>
        </w:rPr>
        <w:t>professional.</w:t>
      </w:r>
    </w:p>
    <w:p w:rsidR="003B7938" w:rsidRPr="00B917A0" w:rsidRDefault="00137787" w:rsidP="00B917A0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Baskerville Semibold"/>
          <w:b/>
          <w:color w:val="000000"/>
          <w:szCs w:val="16"/>
        </w:rPr>
      </w:pPr>
      <w:r w:rsidRPr="00137787">
        <w:rPr>
          <w:rFonts w:ascii="Calibri" w:hAnsi="Calibri" w:cs="Baskerville Semibold"/>
          <w:b/>
          <w:color w:val="000000"/>
          <w:szCs w:val="16"/>
        </w:rPr>
        <w:pict>
          <v:shape id="_x0000_i1026" type="#_x0000_t75" style="width:485pt;height:1.7pt" o:hrpct="0" o:hralign="center" o:hr="t">
            <v:imagedata r:id="rId6" o:title="Default Line"/>
          </v:shape>
        </w:pict>
      </w:r>
    </w:p>
    <w:p w:rsidR="0016357E" w:rsidRPr="00613148" w:rsidRDefault="003B7938" w:rsidP="00B917A0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spacing w:before="120"/>
        <w:ind w:left="2160" w:right="-360" w:hanging="2520"/>
        <w:rPr>
          <w:rFonts w:ascii="Calibri" w:hAnsi="Calibri" w:cs="Baskerville Semibold"/>
          <w:b/>
          <w:color w:val="000000"/>
          <w:szCs w:val="16"/>
        </w:rPr>
      </w:pPr>
      <w:r w:rsidRPr="00613148">
        <w:rPr>
          <w:rFonts w:ascii="Calibri" w:hAnsi="Calibri" w:cs="Baskerville Semibold"/>
          <w:b/>
          <w:color w:val="000000"/>
          <w:szCs w:val="16"/>
        </w:rPr>
        <w:t>EDUCATION</w:t>
      </w:r>
    </w:p>
    <w:p w:rsidR="003B7938" w:rsidRPr="00613148" w:rsidRDefault="0016357E" w:rsidP="0016357E">
      <w:pPr>
        <w:widowControl w:val="0"/>
        <w:tabs>
          <w:tab w:val="left" w:pos="90"/>
          <w:tab w:val="right" w:pos="1260"/>
        </w:tabs>
        <w:autoSpaceDE w:val="0"/>
        <w:autoSpaceDN w:val="0"/>
        <w:adjustRightInd w:val="0"/>
        <w:ind w:right="-360" w:hanging="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bCs/>
          <w:color w:val="000000"/>
          <w:sz w:val="22"/>
          <w:szCs w:val="16"/>
        </w:rPr>
        <w:t>Texas A&amp;M University</w:t>
      </w:r>
      <w:r w:rsidRPr="00613148">
        <w:rPr>
          <w:rFonts w:ascii="Calibri" w:hAnsi="Calibri" w:cs="Times New Roman"/>
          <w:color w:val="000000"/>
          <w:sz w:val="22"/>
          <w:szCs w:val="16"/>
        </w:rPr>
        <w:t xml:space="preserve">, </w:t>
      </w:r>
      <w:r w:rsidRPr="00613148">
        <w:rPr>
          <w:rFonts w:ascii="Calibri" w:hAnsi="Calibri" w:cs="Times New Roman"/>
          <w:color w:val="000000"/>
          <w:sz w:val="22"/>
          <w:szCs w:val="18"/>
        </w:rPr>
        <w:t>College Station, TX</w:t>
      </w:r>
      <w:r w:rsidR="003B7938" w:rsidRPr="00613148">
        <w:rPr>
          <w:rFonts w:ascii="Calibri" w:hAnsi="Calibri" w:cs="Baskerville Semibold"/>
          <w:b/>
          <w:color w:val="000000"/>
          <w:szCs w:val="16"/>
        </w:rPr>
        <w:tab/>
      </w:r>
    </w:p>
    <w:p w:rsidR="0016357E" w:rsidRPr="00613148" w:rsidRDefault="0016357E" w:rsidP="0016357E">
      <w:pPr>
        <w:widowControl w:val="0"/>
        <w:tabs>
          <w:tab w:val="right" w:pos="1260"/>
        </w:tabs>
        <w:autoSpaceDE w:val="0"/>
        <w:autoSpaceDN w:val="0"/>
        <w:adjustRightInd w:val="0"/>
        <w:ind w:right="-360" w:hanging="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Bachelor of Science, December 2013</w:t>
      </w:r>
    </w:p>
    <w:p w:rsidR="009F7A3E" w:rsidRDefault="003B7938" w:rsidP="009F7A3E">
      <w:pPr>
        <w:widowControl w:val="0"/>
        <w:tabs>
          <w:tab w:val="right" w:pos="1260"/>
        </w:tabs>
        <w:autoSpaceDE w:val="0"/>
        <w:autoSpaceDN w:val="0"/>
        <w:adjustRightInd w:val="0"/>
        <w:ind w:right="-360" w:hanging="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Major: Electrical Engineering</w:t>
      </w:r>
      <w:r w:rsidR="00BB763B">
        <w:rPr>
          <w:rFonts w:ascii="Calibri" w:hAnsi="Calibri" w:cs="Times New Roman"/>
          <w:color w:val="000000"/>
          <w:sz w:val="22"/>
          <w:szCs w:val="18"/>
        </w:rPr>
        <w:t>. Focuses: Computer Engineering;</w:t>
      </w:r>
      <w:r w:rsidR="009F7A3E">
        <w:rPr>
          <w:rFonts w:ascii="Calibri" w:hAnsi="Calibri" w:cs="Times New Roman"/>
          <w:color w:val="000000"/>
          <w:sz w:val="22"/>
          <w:szCs w:val="18"/>
        </w:rPr>
        <w:t xml:space="preserve"> </w:t>
      </w:r>
      <w:proofErr w:type="spellStart"/>
      <w:r w:rsidR="009F7A3E">
        <w:rPr>
          <w:rFonts w:ascii="Calibri" w:hAnsi="Calibri" w:cs="Times New Roman"/>
          <w:color w:val="000000"/>
          <w:sz w:val="22"/>
          <w:szCs w:val="18"/>
        </w:rPr>
        <w:t>Electrophysics</w:t>
      </w:r>
      <w:proofErr w:type="spellEnd"/>
      <w:r w:rsidR="009F7A3E">
        <w:rPr>
          <w:rFonts w:ascii="Calibri" w:hAnsi="Calibri" w:cs="Times New Roman"/>
          <w:color w:val="000000"/>
          <w:sz w:val="22"/>
          <w:szCs w:val="18"/>
        </w:rPr>
        <w:t xml:space="preserve">, </w:t>
      </w:r>
      <w:proofErr w:type="spellStart"/>
      <w:r w:rsidR="009F7A3E">
        <w:rPr>
          <w:rFonts w:ascii="Calibri" w:hAnsi="Calibri" w:cs="Times New Roman"/>
          <w:color w:val="000000"/>
          <w:sz w:val="22"/>
          <w:szCs w:val="18"/>
        </w:rPr>
        <w:t>Electrooptics</w:t>
      </w:r>
      <w:proofErr w:type="spellEnd"/>
      <w:r w:rsidR="009F7A3E">
        <w:rPr>
          <w:rFonts w:ascii="Calibri" w:hAnsi="Calibri" w:cs="Times New Roman"/>
          <w:color w:val="000000"/>
          <w:sz w:val="22"/>
          <w:szCs w:val="18"/>
        </w:rPr>
        <w:t>, and Microwaves</w:t>
      </w:r>
      <w:r w:rsidR="0016357E" w:rsidRPr="00613148">
        <w:rPr>
          <w:rFonts w:ascii="Calibri" w:hAnsi="Calibri" w:cs="Times New Roman"/>
          <w:color w:val="000000"/>
          <w:sz w:val="22"/>
          <w:szCs w:val="18"/>
        </w:rPr>
        <w:t xml:space="preserve"> </w:t>
      </w:r>
    </w:p>
    <w:p w:rsidR="0016357E" w:rsidRPr="00613148" w:rsidRDefault="00972A3F" w:rsidP="0016357E">
      <w:pPr>
        <w:widowControl w:val="0"/>
        <w:tabs>
          <w:tab w:val="right" w:pos="1260"/>
        </w:tabs>
        <w:autoSpaceDE w:val="0"/>
        <w:autoSpaceDN w:val="0"/>
        <w:adjustRightInd w:val="0"/>
        <w:ind w:right="-360" w:hanging="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>Minor</w:t>
      </w:r>
      <w:r w:rsidR="009F7A3E">
        <w:rPr>
          <w:rFonts w:ascii="Calibri" w:hAnsi="Calibri" w:cs="Times New Roman"/>
          <w:color w:val="000000"/>
          <w:sz w:val="22"/>
          <w:szCs w:val="18"/>
        </w:rPr>
        <w:t>: Russian</w:t>
      </w:r>
    </w:p>
    <w:p w:rsidR="00C7115A" w:rsidRPr="00613148" w:rsidRDefault="00C7115A" w:rsidP="0016357E">
      <w:pPr>
        <w:widowControl w:val="0"/>
        <w:tabs>
          <w:tab w:val="right" w:pos="1260"/>
        </w:tabs>
        <w:autoSpaceDE w:val="0"/>
        <w:autoSpaceDN w:val="0"/>
        <w:adjustRightInd w:val="0"/>
        <w:ind w:right="-360"/>
        <w:rPr>
          <w:rFonts w:ascii="Calibri" w:hAnsi="Calibri" w:cs="Times New Roman"/>
          <w:color w:val="000000"/>
          <w:sz w:val="22"/>
          <w:szCs w:val="18"/>
        </w:rPr>
      </w:pPr>
    </w:p>
    <w:p w:rsidR="009C1426" w:rsidRDefault="003B7938" w:rsidP="00BF7775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160" w:right="-360" w:hanging="2520"/>
        <w:rPr>
          <w:rFonts w:ascii="Calibri" w:hAnsi="Calibri" w:cs="Calibri"/>
          <w:b/>
          <w:bCs/>
          <w:color w:val="000000"/>
          <w:szCs w:val="16"/>
        </w:rPr>
      </w:pPr>
      <w:r w:rsidRPr="00613148">
        <w:rPr>
          <w:rFonts w:ascii="Calibri" w:hAnsi="Calibri" w:cs="Calibri"/>
          <w:b/>
          <w:bCs/>
          <w:color w:val="000000"/>
          <w:szCs w:val="16"/>
        </w:rPr>
        <w:t>EXPERIENCE</w:t>
      </w:r>
    </w:p>
    <w:p w:rsidR="009C1426" w:rsidRPr="00613148" w:rsidRDefault="009C1426" w:rsidP="009C1426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>
        <w:rPr>
          <w:rFonts w:ascii="Calibri" w:hAnsi="Calibri" w:cs="Times New Roman"/>
          <w:b/>
          <w:bCs/>
          <w:color w:val="000000"/>
          <w:sz w:val="22"/>
          <w:szCs w:val="16"/>
        </w:rPr>
        <w:t>Emerson Process Management</w:t>
      </w:r>
      <w:r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>,</w:t>
      </w:r>
      <w:r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 </w:t>
      </w:r>
      <w:r>
        <w:rPr>
          <w:rFonts w:ascii="Calibri" w:hAnsi="Calibri" w:cs="Times New Roman"/>
          <w:color w:val="000000"/>
          <w:sz w:val="22"/>
          <w:szCs w:val="16"/>
        </w:rPr>
        <w:t>Austin, TX</w:t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>
        <w:rPr>
          <w:rFonts w:ascii="Calibri" w:hAnsi="Calibri" w:cs="Times New Roman"/>
          <w:iCs/>
          <w:color w:val="000000"/>
          <w:sz w:val="22"/>
          <w:szCs w:val="18"/>
        </w:rPr>
        <w:t>May 2013</w:t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-Present</w:t>
      </w:r>
    </w:p>
    <w:p w:rsidR="000B7D5C" w:rsidRDefault="00003CE6" w:rsidP="000B7D5C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color w:val="000000"/>
          <w:sz w:val="22"/>
          <w:szCs w:val="16"/>
        </w:rPr>
      </w:pPr>
      <w:r>
        <w:rPr>
          <w:rFonts w:ascii="Calibri" w:hAnsi="Calibri" w:cs="Times New Roman"/>
          <w:bCs/>
          <w:i/>
          <w:color w:val="000000"/>
          <w:sz w:val="22"/>
          <w:szCs w:val="16"/>
        </w:rPr>
        <w:t>Software Test Engineering Intern</w:t>
      </w:r>
      <w:r w:rsidR="00F23EB4">
        <w:rPr>
          <w:rFonts w:ascii="Calibri" w:hAnsi="Calibri" w:cs="Times New Roman"/>
          <w:bCs/>
          <w:i/>
          <w:color w:val="000000"/>
          <w:sz w:val="22"/>
          <w:szCs w:val="16"/>
        </w:rPr>
        <w:t>, Summer 2013</w:t>
      </w:r>
    </w:p>
    <w:p w:rsidR="006A246E" w:rsidRDefault="003212C7" w:rsidP="000B7D5C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>Earned</w:t>
      </w:r>
      <w:r w:rsidR="000B7D5C">
        <w:rPr>
          <w:rFonts w:ascii="Calibri" w:hAnsi="Calibri" w:cs="Times New Roman"/>
          <w:color w:val="000000"/>
          <w:sz w:val="22"/>
          <w:szCs w:val="18"/>
        </w:rPr>
        <w:t xml:space="preserve"> </w:t>
      </w:r>
      <w:proofErr w:type="spellStart"/>
      <w:r w:rsidR="000B7D5C">
        <w:rPr>
          <w:rFonts w:ascii="Calibri" w:hAnsi="Calibri" w:cs="Times New Roman"/>
          <w:color w:val="000000"/>
          <w:sz w:val="22"/>
          <w:szCs w:val="18"/>
        </w:rPr>
        <w:t>DeltaV</w:t>
      </w:r>
      <w:proofErr w:type="spellEnd"/>
      <w:r w:rsidR="00F97ADA">
        <w:rPr>
          <w:rFonts w:ascii="Calibri" w:hAnsi="Calibri" w:cs="Times New Roman"/>
          <w:color w:val="000000"/>
          <w:sz w:val="22"/>
          <w:szCs w:val="18"/>
        </w:rPr>
        <w:t xml:space="preserve"> (DCS)</w:t>
      </w:r>
      <w:r w:rsidR="000B7D5C">
        <w:rPr>
          <w:rFonts w:ascii="Calibri" w:hAnsi="Calibri" w:cs="Times New Roman"/>
          <w:color w:val="000000"/>
          <w:sz w:val="22"/>
          <w:szCs w:val="18"/>
        </w:rPr>
        <w:t xml:space="preserve"> Level 1 </w:t>
      </w:r>
      <w:r>
        <w:rPr>
          <w:rFonts w:ascii="Calibri" w:hAnsi="Calibri" w:cs="Times New Roman"/>
          <w:color w:val="000000"/>
          <w:sz w:val="22"/>
          <w:szCs w:val="18"/>
        </w:rPr>
        <w:t>Certification</w:t>
      </w:r>
    </w:p>
    <w:p w:rsidR="009C1426" w:rsidRPr="006A246E" w:rsidRDefault="006A246E" w:rsidP="006A246E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>Re-designed and manag</w:t>
      </w:r>
      <w:r w:rsidR="003212C7">
        <w:rPr>
          <w:rFonts w:ascii="Calibri" w:hAnsi="Calibri" w:cs="Times New Roman"/>
          <w:color w:val="000000"/>
          <w:sz w:val="22"/>
          <w:szCs w:val="18"/>
        </w:rPr>
        <w:t>ed a system of controllers</w:t>
      </w:r>
      <w:r>
        <w:rPr>
          <w:rFonts w:ascii="Calibri" w:hAnsi="Calibri" w:cs="Times New Roman"/>
          <w:color w:val="000000"/>
          <w:sz w:val="22"/>
          <w:szCs w:val="18"/>
        </w:rPr>
        <w:t xml:space="preserve"> used for experimental testing</w:t>
      </w:r>
    </w:p>
    <w:p w:rsidR="001A682B" w:rsidRDefault="00F23EB4" w:rsidP="00003CE6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 xml:space="preserve">Upgraded </w:t>
      </w:r>
      <w:proofErr w:type="spellStart"/>
      <w:r>
        <w:rPr>
          <w:rFonts w:ascii="Calibri" w:hAnsi="Calibri" w:cs="Times New Roman"/>
          <w:color w:val="000000"/>
          <w:sz w:val="22"/>
          <w:szCs w:val="18"/>
        </w:rPr>
        <w:t>DeltaV</w:t>
      </w:r>
      <w:proofErr w:type="spellEnd"/>
      <w:r>
        <w:rPr>
          <w:rFonts w:ascii="Calibri" w:hAnsi="Calibri" w:cs="Times New Roman"/>
          <w:color w:val="000000"/>
          <w:sz w:val="22"/>
          <w:szCs w:val="18"/>
        </w:rPr>
        <w:t xml:space="preserve"> electronic marshalling systems (hardware &amp; software)</w:t>
      </w:r>
    </w:p>
    <w:p w:rsidR="00F23EB4" w:rsidRDefault="001A682B" w:rsidP="00003CE6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 xml:space="preserve">Performed </w:t>
      </w:r>
      <w:proofErr w:type="spellStart"/>
      <w:r w:rsidR="00F97ADA">
        <w:rPr>
          <w:rFonts w:ascii="Calibri" w:hAnsi="Calibri" w:cs="Times New Roman"/>
          <w:color w:val="000000"/>
          <w:sz w:val="22"/>
          <w:szCs w:val="18"/>
        </w:rPr>
        <w:t>DeltaV</w:t>
      </w:r>
      <w:proofErr w:type="spellEnd"/>
      <w:r w:rsidR="00F97ADA">
        <w:rPr>
          <w:rFonts w:ascii="Calibri" w:hAnsi="Calibri" w:cs="Times New Roman"/>
          <w:color w:val="000000"/>
          <w:sz w:val="22"/>
          <w:szCs w:val="18"/>
        </w:rPr>
        <w:t xml:space="preserve"> </w:t>
      </w:r>
      <w:r>
        <w:rPr>
          <w:rFonts w:ascii="Calibri" w:hAnsi="Calibri" w:cs="Times New Roman"/>
          <w:color w:val="000000"/>
          <w:sz w:val="22"/>
          <w:szCs w:val="18"/>
        </w:rPr>
        <w:t>startup</w:t>
      </w:r>
      <w:r w:rsidR="003212C7">
        <w:rPr>
          <w:rFonts w:ascii="Calibri" w:hAnsi="Calibri" w:cs="Times New Roman"/>
          <w:color w:val="000000"/>
          <w:sz w:val="22"/>
          <w:szCs w:val="18"/>
        </w:rPr>
        <w:t>s</w:t>
      </w:r>
      <w:r>
        <w:rPr>
          <w:rFonts w:ascii="Calibri" w:hAnsi="Calibri" w:cs="Times New Roman"/>
          <w:color w:val="000000"/>
          <w:sz w:val="22"/>
          <w:szCs w:val="18"/>
        </w:rPr>
        <w:t xml:space="preserve"> </w:t>
      </w:r>
      <w:r w:rsidR="00AE5325">
        <w:rPr>
          <w:rFonts w:ascii="Calibri" w:hAnsi="Calibri" w:cs="Times New Roman"/>
          <w:color w:val="000000"/>
          <w:sz w:val="22"/>
          <w:szCs w:val="18"/>
        </w:rPr>
        <w:t xml:space="preserve">on the company’s </w:t>
      </w:r>
      <w:r>
        <w:rPr>
          <w:rFonts w:ascii="Calibri" w:hAnsi="Calibri" w:cs="Times New Roman"/>
          <w:color w:val="000000"/>
          <w:sz w:val="22"/>
          <w:szCs w:val="18"/>
        </w:rPr>
        <w:t xml:space="preserve">process simulator as </w:t>
      </w:r>
      <w:r w:rsidR="006D3F2C">
        <w:rPr>
          <w:rFonts w:ascii="Calibri" w:hAnsi="Calibri" w:cs="Times New Roman"/>
          <w:color w:val="000000"/>
          <w:sz w:val="22"/>
          <w:szCs w:val="18"/>
        </w:rPr>
        <w:t>it is done</w:t>
      </w:r>
      <w:r>
        <w:rPr>
          <w:rFonts w:ascii="Calibri" w:hAnsi="Calibri" w:cs="Times New Roman"/>
          <w:color w:val="000000"/>
          <w:sz w:val="22"/>
          <w:szCs w:val="18"/>
        </w:rPr>
        <w:t xml:space="preserve"> in industry</w:t>
      </w:r>
    </w:p>
    <w:p w:rsidR="00F23EB4" w:rsidRDefault="006D3F2C" w:rsidP="00003CE6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>Created dynamic user interface</w:t>
      </w:r>
      <w:r w:rsidR="00F23EB4">
        <w:rPr>
          <w:rFonts w:ascii="Calibri" w:hAnsi="Calibri" w:cs="Times New Roman"/>
          <w:color w:val="000000"/>
          <w:sz w:val="22"/>
          <w:szCs w:val="18"/>
        </w:rPr>
        <w:t xml:space="preserve"> </w:t>
      </w:r>
      <w:r w:rsidR="000B7D5C">
        <w:rPr>
          <w:rFonts w:ascii="Calibri" w:hAnsi="Calibri" w:cs="Times New Roman"/>
          <w:color w:val="000000"/>
          <w:sz w:val="22"/>
          <w:szCs w:val="18"/>
        </w:rPr>
        <w:t xml:space="preserve">in </w:t>
      </w:r>
      <w:proofErr w:type="spellStart"/>
      <w:r w:rsidR="000B7D5C">
        <w:rPr>
          <w:rFonts w:ascii="Calibri" w:hAnsi="Calibri" w:cs="Times New Roman"/>
          <w:color w:val="000000"/>
          <w:sz w:val="22"/>
          <w:szCs w:val="18"/>
        </w:rPr>
        <w:t>DeltaV</w:t>
      </w:r>
      <w:proofErr w:type="spellEnd"/>
      <w:r w:rsidR="000B7D5C">
        <w:rPr>
          <w:rFonts w:ascii="Calibri" w:hAnsi="Calibri" w:cs="Times New Roman"/>
          <w:color w:val="000000"/>
          <w:sz w:val="22"/>
          <w:szCs w:val="18"/>
        </w:rPr>
        <w:t xml:space="preserve"> </w:t>
      </w:r>
      <w:r>
        <w:rPr>
          <w:rFonts w:ascii="Calibri" w:hAnsi="Calibri" w:cs="Times New Roman"/>
          <w:color w:val="000000"/>
          <w:sz w:val="22"/>
          <w:szCs w:val="18"/>
        </w:rPr>
        <w:t xml:space="preserve">for monitoring </w:t>
      </w:r>
      <w:r w:rsidR="003212C7">
        <w:rPr>
          <w:rFonts w:ascii="Calibri" w:hAnsi="Calibri" w:cs="Times New Roman"/>
          <w:color w:val="000000"/>
          <w:sz w:val="22"/>
          <w:szCs w:val="18"/>
        </w:rPr>
        <w:t>communications</w:t>
      </w:r>
      <w:r>
        <w:rPr>
          <w:rFonts w:ascii="Calibri" w:hAnsi="Calibri" w:cs="Times New Roman"/>
          <w:color w:val="000000"/>
          <w:sz w:val="22"/>
          <w:szCs w:val="18"/>
        </w:rPr>
        <w:t xml:space="preserve"> and system </w:t>
      </w:r>
      <w:r w:rsidR="00F23EB4">
        <w:rPr>
          <w:rFonts w:ascii="Calibri" w:hAnsi="Calibri" w:cs="Times New Roman"/>
          <w:color w:val="000000"/>
          <w:sz w:val="22"/>
          <w:szCs w:val="18"/>
        </w:rPr>
        <w:t>health</w:t>
      </w:r>
    </w:p>
    <w:p w:rsidR="000B7D5C" w:rsidRDefault="00F97ADA" w:rsidP="00003CE6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>Diagnosed and corrected malfunctioning GPS timeserver and antennas</w:t>
      </w:r>
    </w:p>
    <w:p w:rsidR="003212C7" w:rsidRDefault="00E45E6B" w:rsidP="00003CE6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 xml:space="preserve">Created software testing tools; </w:t>
      </w:r>
      <w:r w:rsidR="003212C7">
        <w:rPr>
          <w:rFonts w:ascii="Calibri" w:hAnsi="Calibri" w:cs="Times New Roman"/>
          <w:color w:val="000000"/>
          <w:sz w:val="22"/>
          <w:szCs w:val="18"/>
        </w:rPr>
        <w:t>performed</w:t>
      </w:r>
      <w:r>
        <w:rPr>
          <w:rFonts w:ascii="Calibri" w:hAnsi="Calibri" w:cs="Times New Roman"/>
          <w:color w:val="000000"/>
          <w:sz w:val="22"/>
          <w:szCs w:val="18"/>
        </w:rPr>
        <w:t xml:space="preserve"> software</w:t>
      </w:r>
      <w:r w:rsidR="003212C7">
        <w:rPr>
          <w:rFonts w:ascii="Calibri" w:hAnsi="Calibri" w:cs="Times New Roman"/>
          <w:color w:val="000000"/>
          <w:sz w:val="22"/>
          <w:szCs w:val="18"/>
        </w:rPr>
        <w:t xml:space="preserve"> tests</w:t>
      </w:r>
    </w:p>
    <w:p w:rsidR="00CC41F1" w:rsidRPr="003212C7" w:rsidRDefault="00CC41F1" w:rsidP="003212C7">
      <w:pPr>
        <w:widowControl w:val="0"/>
        <w:tabs>
          <w:tab w:val="left" w:pos="2180"/>
          <w:tab w:val="left" w:pos="23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color w:val="000000"/>
          <w:sz w:val="22"/>
          <w:szCs w:val="18"/>
        </w:rPr>
      </w:pPr>
    </w:p>
    <w:p w:rsidR="00CC41F1" w:rsidRPr="00613148" w:rsidRDefault="00CC41F1" w:rsidP="00CC41F1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proofErr w:type="gramStart"/>
      <w:r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>Students For Liberty,</w:t>
      </w:r>
      <w:r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 </w:t>
      </w:r>
      <w:r w:rsidRPr="00613148">
        <w:rPr>
          <w:rFonts w:ascii="Calibri" w:hAnsi="Calibri" w:cs="Times New Roman"/>
          <w:color w:val="000000"/>
          <w:sz w:val="22"/>
          <w:szCs w:val="16"/>
        </w:rPr>
        <w:t>Washington, D.C.</w:t>
      </w:r>
      <w:proofErr w:type="gramEnd"/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="00C833F8">
        <w:rPr>
          <w:rFonts w:ascii="Calibri" w:hAnsi="Calibri" w:cs="Times New Roman"/>
          <w:iCs/>
          <w:color w:val="000000"/>
          <w:sz w:val="22"/>
          <w:szCs w:val="18"/>
        </w:rPr>
        <w:t>May</w:t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 xml:space="preserve"> 2012-</w:t>
      </w:r>
      <w:r w:rsidR="009C1426">
        <w:rPr>
          <w:rFonts w:ascii="Calibri" w:hAnsi="Calibri" w:cs="Times New Roman"/>
          <w:iCs/>
          <w:color w:val="000000"/>
          <w:sz w:val="22"/>
          <w:szCs w:val="18"/>
        </w:rPr>
        <w:t>May 2013</w:t>
      </w:r>
    </w:p>
    <w:p w:rsidR="00CC41F1" w:rsidRPr="00613148" w:rsidRDefault="00B94EFD" w:rsidP="00686265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color w:val="000000"/>
          <w:sz w:val="22"/>
          <w:szCs w:val="16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>Campus Coordinator</w:t>
      </w:r>
    </w:p>
    <w:p w:rsidR="00CD31F0" w:rsidRDefault="00CD31F0" w:rsidP="00686265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 xml:space="preserve">Elected onto </w:t>
      </w:r>
      <w:proofErr w:type="spellStart"/>
      <w:r>
        <w:rPr>
          <w:rFonts w:ascii="Calibri" w:hAnsi="Calibri" w:cs="Times New Roman"/>
          <w:color w:val="000000"/>
          <w:sz w:val="22"/>
          <w:szCs w:val="18"/>
        </w:rPr>
        <w:t>SFL’s</w:t>
      </w:r>
      <w:proofErr w:type="spellEnd"/>
      <w:r>
        <w:rPr>
          <w:rFonts w:ascii="Calibri" w:hAnsi="Calibri" w:cs="Times New Roman"/>
          <w:color w:val="000000"/>
          <w:sz w:val="22"/>
          <w:szCs w:val="18"/>
        </w:rPr>
        <w:t xml:space="preserve"> North American Executive Board</w:t>
      </w:r>
    </w:p>
    <w:p w:rsidR="00B94EFD" w:rsidRPr="00CD31F0" w:rsidRDefault="00CD31F0" w:rsidP="00CD31F0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Liaison for existing freedom oriented organizations in TX, CO, OK, LA, NM, AR</w:t>
      </w:r>
    </w:p>
    <w:p w:rsidR="00CC41F1" w:rsidRPr="00613148" w:rsidRDefault="00CD31F0" w:rsidP="00686265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spacing w:line="360" w:lineRule="auto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>Organize</w:t>
      </w:r>
      <w:r w:rsidR="00B04E39">
        <w:rPr>
          <w:rFonts w:ascii="Calibri" w:hAnsi="Calibri" w:cs="Times New Roman"/>
          <w:color w:val="000000"/>
          <w:sz w:val="22"/>
          <w:szCs w:val="18"/>
        </w:rPr>
        <w:t>, moderate,</w:t>
      </w:r>
      <w:r w:rsidR="00B94EFD" w:rsidRPr="00613148">
        <w:rPr>
          <w:rFonts w:ascii="Calibri" w:hAnsi="Calibri" w:cs="Times New Roman"/>
          <w:color w:val="000000"/>
          <w:sz w:val="22"/>
          <w:szCs w:val="18"/>
        </w:rPr>
        <w:t xml:space="preserve"> and </w:t>
      </w:r>
      <w:r>
        <w:rPr>
          <w:rFonts w:ascii="Calibri" w:hAnsi="Calibri" w:cs="Times New Roman"/>
          <w:color w:val="000000"/>
          <w:sz w:val="22"/>
          <w:szCs w:val="18"/>
        </w:rPr>
        <w:t>market</w:t>
      </w:r>
      <w:r w:rsidR="00B94EFD" w:rsidRPr="00613148">
        <w:rPr>
          <w:rFonts w:ascii="Calibri" w:hAnsi="Calibri" w:cs="Times New Roman"/>
          <w:color w:val="000000"/>
          <w:sz w:val="22"/>
          <w:szCs w:val="18"/>
        </w:rPr>
        <w:t xml:space="preserve"> events</w:t>
      </w:r>
      <w:r>
        <w:rPr>
          <w:rFonts w:ascii="Calibri" w:hAnsi="Calibri" w:cs="Times New Roman"/>
          <w:color w:val="000000"/>
          <w:sz w:val="22"/>
          <w:szCs w:val="18"/>
        </w:rPr>
        <w:t xml:space="preserve"> of 1500+ people</w:t>
      </w:r>
      <w:r w:rsidR="00B04E39">
        <w:rPr>
          <w:rFonts w:ascii="Calibri" w:hAnsi="Calibri" w:cs="Times New Roman"/>
          <w:color w:val="000000"/>
          <w:sz w:val="22"/>
          <w:szCs w:val="18"/>
        </w:rPr>
        <w:t>,</w:t>
      </w:r>
      <w:r>
        <w:rPr>
          <w:rFonts w:ascii="Calibri" w:hAnsi="Calibri" w:cs="Times New Roman"/>
          <w:color w:val="000000"/>
          <w:sz w:val="22"/>
          <w:szCs w:val="18"/>
        </w:rPr>
        <w:t xml:space="preserve"> and jumpstart</w:t>
      </w:r>
      <w:r w:rsidR="00B94EFD" w:rsidRPr="00613148">
        <w:rPr>
          <w:rFonts w:ascii="Calibri" w:hAnsi="Calibri" w:cs="Times New Roman"/>
          <w:color w:val="000000"/>
          <w:sz w:val="22"/>
          <w:szCs w:val="18"/>
        </w:rPr>
        <w:t xml:space="preserve"> organizations</w:t>
      </w:r>
    </w:p>
    <w:p w:rsidR="00B96B75" w:rsidRPr="00613148" w:rsidRDefault="0016357E" w:rsidP="0016357E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>Samuel Jackson, Incorporated,</w:t>
      </w:r>
      <w:r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 </w:t>
      </w:r>
      <w:r w:rsidRPr="00613148">
        <w:rPr>
          <w:rFonts w:ascii="Calibri" w:hAnsi="Calibri" w:cs="Times New Roman"/>
          <w:color w:val="000000"/>
          <w:sz w:val="22"/>
          <w:szCs w:val="16"/>
        </w:rPr>
        <w:t>Lubbock, TX</w:t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="00B96B75"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="00B96B75"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="00B96B75"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="00B94621">
        <w:rPr>
          <w:rFonts w:ascii="Calibri" w:hAnsi="Calibri" w:cs="Times New Roman"/>
          <w:iCs/>
          <w:color w:val="000000"/>
          <w:sz w:val="22"/>
          <w:szCs w:val="18"/>
        </w:rPr>
        <w:t>March 2012</w:t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-</w:t>
      </w:r>
      <w:r w:rsidR="002F15C6">
        <w:rPr>
          <w:rFonts w:ascii="Calibri" w:hAnsi="Calibri" w:cs="Times New Roman"/>
          <w:iCs/>
          <w:color w:val="000000"/>
          <w:sz w:val="22"/>
          <w:szCs w:val="18"/>
        </w:rPr>
        <w:t>Aug</w:t>
      </w:r>
      <w:r w:rsidR="008C5609">
        <w:rPr>
          <w:rFonts w:ascii="Calibri" w:hAnsi="Calibri" w:cs="Times New Roman"/>
          <w:iCs/>
          <w:color w:val="000000"/>
          <w:sz w:val="22"/>
          <w:szCs w:val="18"/>
        </w:rPr>
        <w:t xml:space="preserve"> 2012</w:t>
      </w:r>
    </w:p>
    <w:p w:rsidR="00007A44" w:rsidRPr="00613148" w:rsidRDefault="00B96B75" w:rsidP="00686265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color w:val="000000"/>
          <w:sz w:val="22"/>
          <w:szCs w:val="16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 xml:space="preserve">Fabrication and Assembly </w:t>
      </w:r>
      <w:r w:rsidR="00841CE3"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>Worker</w:t>
      </w:r>
    </w:p>
    <w:p w:rsidR="004D75B7" w:rsidRPr="00613148" w:rsidRDefault="00007A44" w:rsidP="00A27F93">
      <w:pPr>
        <w:pStyle w:val="ListParagraph"/>
        <w:widowControl w:val="0"/>
        <w:numPr>
          <w:ilvl w:val="0"/>
          <w:numId w:val="30"/>
        </w:numPr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Fabricated</w:t>
      </w:r>
      <w:r w:rsidR="00B64097" w:rsidRPr="00613148">
        <w:rPr>
          <w:rFonts w:ascii="Calibri" w:hAnsi="Calibri" w:cs="Times New Roman"/>
          <w:color w:val="000000"/>
          <w:sz w:val="22"/>
          <w:szCs w:val="18"/>
        </w:rPr>
        <w:t>, tested,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 and assembled </w:t>
      </w:r>
      <w:r w:rsidR="00A25E41" w:rsidRPr="00613148">
        <w:rPr>
          <w:rFonts w:ascii="Calibri" w:hAnsi="Calibri" w:cs="Times New Roman"/>
          <w:color w:val="000000"/>
          <w:sz w:val="22"/>
          <w:szCs w:val="18"/>
        </w:rPr>
        <w:t xml:space="preserve">electrical panels and </w:t>
      </w:r>
      <w:r w:rsidRPr="00613148">
        <w:rPr>
          <w:rFonts w:ascii="Calibri" w:hAnsi="Calibri" w:cs="Times New Roman"/>
          <w:color w:val="000000"/>
          <w:sz w:val="22"/>
          <w:szCs w:val="18"/>
        </w:rPr>
        <w:t>cotton gin equipment</w:t>
      </w:r>
    </w:p>
    <w:p w:rsidR="00A27F93" w:rsidRPr="00613148" w:rsidRDefault="004D75B7" w:rsidP="00686265">
      <w:pPr>
        <w:pStyle w:val="ListParagraph"/>
        <w:widowControl w:val="0"/>
        <w:numPr>
          <w:ilvl w:val="0"/>
          <w:numId w:val="30"/>
        </w:numPr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Programmed and </w:t>
      </w:r>
      <w:r w:rsidR="00067ECB" w:rsidRPr="00613148">
        <w:rPr>
          <w:rFonts w:ascii="Calibri" w:hAnsi="Calibri" w:cs="Times New Roman"/>
          <w:color w:val="000000"/>
          <w:sz w:val="22"/>
          <w:szCs w:val="18"/>
        </w:rPr>
        <w:t>operated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 various large-scale fabrication equipment</w:t>
      </w:r>
    </w:p>
    <w:p w:rsidR="00A27F93" w:rsidRPr="00613148" w:rsidRDefault="009E0FCA" w:rsidP="009E0FCA">
      <w:pPr>
        <w:widowControl w:val="0"/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- </w:t>
      </w:r>
      <w:r w:rsidR="00972A3F">
        <w:rPr>
          <w:rFonts w:ascii="Calibri" w:hAnsi="Calibri" w:cs="Times New Roman"/>
          <w:color w:val="000000"/>
          <w:sz w:val="22"/>
          <w:szCs w:val="18"/>
        </w:rPr>
        <w:t>P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rimary operator of a </w:t>
      </w:r>
      <w:proofErr w:type="spellStart"/>
      <w:r w:rsidRPr="00613148">
        <w:rPr>
          <w:rFonts w:ascii="Calibri" w:hAnsi="Calibri" w:cs="Times New Roman"/>
          <w:color w:val="000000"/>
          <w:sz w:val="22"/>
          <w:szCs w:val="18"/>
        </w:rPr>
        <w:t>Muratec</w:t>
      </w:r>
      <w:proofErr w:type="spellEnd"/>
      <w:r w:rsidR="00A27F93" w:rsidRPr="00613148">
        <w:rPr>
          <w:rFonts w:ascii="Calibri" w:hAnsi="Calibri" w:cs="Times New Roman"/>
          <w:color w:val="000000"/>
          <w:sz w:val="22"/>
          <w:szCs w:val="18"/>
        </w:rPr>
        <w:t xml:space="preserve"> </w:t>
      </w:r>
      <w:proofErr w:type="spellStart"/>
      <w:r w:rsidR="00A27F93" w:rsidRPr="00613148">
        <w:rPr>
          <w:rFonts w:ascii="Calibri" w:hAnsi="Calibri" w:cs="Times New Roman"/>
          <w:color w:val="000000"/>
          <w:sz w:val="22"/>
          <w:szCs w:val="18"/>
        </w:rPr>
        <w:t>Wiedemann</w:t>
      </w:r>
      <w:proofErr w:type="spellEnd"/>
      <w:r w:rsidR="00A27F93" w:rsidRPr="00613148">
        <w:rPr>
          <w:rFonts w:ascii="Calibri" w:hAnsi="Calibri" w:cs="Times New Roman"/>
          <w:color w:val="000000"/>
          <w:sz w:val="22"/>
          <w:szCs w:val="18"/>
        </w:rPr>
        <w:t xml:space="preserve"> turret punch press</w:t>
      </w:r>
    </w:p>
    <w:p w:rsidR="009E0FCA" w:rsidRPr="00613148" w:rsidRDefault="009E0FCA" w:rsidP="009E0FCA">
      <w:pPr>
        <w:widowControl w:val="0"/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ab/>
        <w:t>- Regularly operate</w:t>
      </w:r>
      <w:r w:rsidR="00823914" w:rsidRPr="00613148">
        <w:rPr>
          <w:rFonts w:ascii="Calibri" w:hAnsi="Calibri" w:cs="Times New Roman"/>
          <w:color w:val="000000"/>
          <w:sz w:val="22"/>
          <w:szCs w:val="18"/>
        </w:rPr>
        <w:t xml:space="preserve">d a Flow abrasive </w:t>
      </w:r>
      <w:proofErr w:type="spellStart"/>
      <w:r w:rsidR="00823914" w:rsidRPr="00613148">
        <w:rPr>
          <w:rFonts w:ascii="Calibri" w:hAnsi="Calibri" w:cs="Times New Roman"/>
          <w:color w:val="000000"/>
          <w:sz w:val="22"/>
          <w:szCs w:val="18"/>
        </w:rPr>
        <w:t>waterjet</w:t>
      </w:r>
      <w:proofErr w:type="spellEnd"/>
      <w:r w:rsidR="00823914" w:rsidRPr="00613148">
        <w:rPr>
          <w:rFonts w:ascii="Calibri" w:hAnsi="Calibri" w:cs="Times New Roman"/>
          <w:color w:val="000000"/>
          <w:sz w:val="22"/>
          <w:szCs w:val="18"/>
        </w:rPr>
        <w:t>, a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 </w:t>
      </w:r>
      <w:proofErr w:type="spellStart"/>
      <w:r w:rsidRPr="00613148">
        <w:rPr>
          <w:rFonts w:ascii="Calibri" w:hAnsi="Calibri" w:cs="Times New Roman"/>
          <w:color w:val="000000"/>
          <w:sz w:val="22"/>
          <w:szCs w:val="18"/>
        </w:rPr>
        <w:t>PlasmaCAM</w:t>
      </w:r>
      <w:proofErr w:type="spellEnd"/>
      <w:r w:rsidR="00823914" w:rsidRPr="00613148">
        <w:rPr>
          <w:rFonts w:ascii="Calibri" w:hAnsi="Calibri" w:cs="Times New Roman"/>
          <w:color w:val="000000"/>
          <w:sz w:val="22"/>
          <w:szCs w:val="18"/>
        </w:rPr>
        <w:t xml:space="preserve">, and an </w:t>
      </w:r>
      <w:proofErr w:type="spellStart"/>
      <w:r w:rsidR="00823914" w:rsidRPr="00613148">
        <w:rPr>
          <w:rFonts w:ascii="Calibri" w:hAnsi="Calibri" w:cs="Times New Roman"/>
          <w:color w:val="000000"/>
          <w:sz w:val="22"/>
          <w:szCs w:val="18"/>
        </w:rPr>
        <w:t>Accurpress</w:t>
      </w:r>
      <w:proofErr w:type="spellEnd"/>
      <w:r w:rsidR="00823914" w:rsidRPr="00613148">
        <w:rPr>
          <w:rFonts w:ascii="Calibri" w:hAnsi="Calibri" w:cs="Times New Roman"/>
          <w:color w:val="000000"/>
          <w:sz w:val="22"/>
          <w:szCs w:val="18"/>
        </w:rPr>
        <w:t xml:space="preserve"> press brake</w:t>
      </w:r>
    </w:p>
    <w:p w:rsidR="009E0FCA" w:rsidRPr="00613148" w:rsidRDefault="009E0FCA" w:rsidP="009E0FCA">
      <w:pPr>
        <w:widowControl w:val="0"/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ab/>
        <w:t xml:space="preserve">- Fabricated parts using Cincinnati shears, </w:t>
      </w:r>
      <w:r w:rsidR="00613148" w:rsidRPr="00613148">
        <w:rPr>
          <w:rFonts w:ascii="Calibri" w:hAnsi="Calibri" w:cs="Times New Roman"/>
          <w:color w:val="000000"/>
          <w:sz w:val="22"/>
          <w:szCs w:val="18"/>
        </w:rPr>
        <w:t>ironworker</w:t>
      </w:r>
      <w:r w:rsidRPr="00613148">
        <w:rPr>
          <w:rFonts w:ascii="Calibri" w:hAnsi="Calibri" w:cs="Times New Roman"/>
          <w:color w:val="000000"/>
          <w:sz w:val="22"/>
          <w:szCs w:val="18"/>
        </w:rPr>
        <w:t>, drill press, mill.</w:t>
      </w:r>
    </w:p>
    <w:p w:rsidR="00823914" w:rsidRPr="00613148" w:rsidRDefault="009E0FCA" w:rsidP="009E0FCA">
      <w:pPr>
        <w:widowControl w:val="0"/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ab/>
        <w:t xml:space="preserve">- </w:t>
      </w:r>
      <w:r w:rsidR="00823914" w:rsidRPr="00613148">
        <w:rPr>
          <w:rFonts w:ascii="Calibri" w:hAnsi="Calibri" w:cs="Times New Roman"/>
          <w:color w:val="000000"/>
          <w:sz w:val="22"/>
          <w:szCs w:val="18"/>
        </w:rPr>
        <w:t xml:space="preserve">MIG and TIG welded </w:t>
      </w:r>
    </w:p>
    <w:p w:rsidR="00B94621" w:rsidRDefault="00823914" w:rsidP="009E0FCA">
      <w:pPr>
        <w:widowControl w:val="0"/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ab/>
        <w:t>- Worked w</w:t>
      </w:r>
      <w:r w:rsidR="00FF7B19" w:rsidRPr="00613148">
        <w:rPr>
          <w:rFonts w:ascii="Calibri" w:hAnsi="Calibri" w:cs="Times New Roman"/>
          <w:color w:val="000000"/>
          <w:sz w:val="22"/>
          <w:szCs w:val="18"/>
        </w:rPr>
        <w:t>ith 10-gauge --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 3/4” stainless steel, hot roll, cold roll, </w:t>
      </w:r>
      <w:r w:rsidR="00FF7B19" w:rsidRPr="00613148">
        <w:rPr>
          <w:rFonts w:ascii="Calibri" w:hAnsi="Calibri" w:cs="Times New Roman"/>
          <w:color w:val="000000"/>
          <w:sz w:val="22"/>
          <w:szCs w:val="18"/>
        </w:rPr>
        <w:t xml:space="preserve">aluminum, </w:t>
      </w:r>
      <w:r w:rsidRPr="00613148">
        <w:rPr>
          <w:rFonts w:ascii="Calibri" w:hAnsi="Calibri" w:cs="Times New Roman"/>
          <w:color w:val="000000"/>
          <w:sz w:val="22"/>
          <w:szCs w:val="18"/>
        </w:rPr>
        <w:t>and UHMW plastic</w:t>
      </w:r>
    </w:p>
    <w:p w:rsidR="00B94621" w:rsidRDefault="00B94621" w:rsidP="009E0FCA">
      <w:pPr>
        <w:widowControl w:val="0"/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right="-360"/>
        <w:rPr>
          <w:rFonts w:ascii="Calibri" w:hAnsi="Calibri" w:cs="Times New Roman"/>
          <w:color w:val="000000"/>
          <w:sz w:val="22"/>
          <w:szCs w:val="18"/>
        </w:rPr>
      </w:pPr>
    </w:p>
    <w:p w:rsidR="00B94621" w:rsidRPr="00613148" w:rsidRDefault="00B94621" w:rsidP="00B94621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>Samuel Jackson, Incorporated,</w:t>
      </w:r>
      <w:r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 </w:t>
      </w:r>
      <w:r w:rsidRPr="00613148">
        <w:rPr>
          <w:rFonts w:ascii="Calibri" w:hAnsi="Calibri" w:cs="Times New Roman"/>
          <w:color w:val="000000"/>
          <w:sz w:val="22"/>
          <w:szCs w:val="16"/>
        </w:rPr>
        <w:t>Lubbock, TX</w:t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>
        <w:rPr>
          <w:rFonts w:ascii="Calibri" w:hAnsi="Calibri" w:cs="Times New Roman"/>
          <w:iCs/>
          <w:color w:val="000000"/>
          <w:sz w:val="22"/>
          <w:szCs w:val="18"/>
        </w:rPr>
        <w:t>Jan</w:t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 xml:space="preserve"> 2001-</w:t>
      </w:r>
      <w:r>
        <w:rPr>
          <w:rFonts w:ascii="Calibri" w:hAnsi="Calibri" w:cs="Times New Roman"/>
          <w:iCs/>
          <w:color w:val="000000"/>
          <w:sz w:val="22"/>
          <w:szCs w:val="18"/>
        </w:rPr>
        <w:t>Aug 2011</w:t>
      </w:r>
    </w:p>
    <w:p w:rsidR="0016357E" w:rsidRPr="00B94621" w:rsidRDefault="00B94621" w:rsidP="00B94621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color w:val="000000"/>
          <w:sz w:val="22"/>
          <w:szCs w:val="16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>Programmer</w:t>
      </w:r>
      <w:r>
        <w:rPr>
          <w:rFonts w:ascii="Calibri" w:hAnsi="Calibri" w:cs="Times New Roman"/>
          <w:bCs/>
          <w:i/>
          <w:color w:val="000000"/>
          <w:sz w:val="22"/>
          <w:szCs w:val="16"/>
        </w:rPr>
        <w:t xml:space="preserve"> </w:t>
      </w: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>and Administrative Assistant</w:t>
      </w:r>
    </w:p>
    <w:p w:rsidR="00B96B75" w:rsidRPr="00613148" w:rsidRDefault="00B96B75" w:rsidP="00686265">
      <w:pPr>
        <w:pStyle w:val="ListParagraph"/>
        <w:widowControl w:val="0"/>
        <w:numPr>
          <w:ilvl w:val="0"/>
          <w:numId w:val="30"/>
        </w:numPr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Developed </w:t>
      </w:r>
      <w:r w:rsidR="0016357E" w:rsidRPr="00613148">
        <w:rPr>
          <w:rFonts w:ascii="Calibri" w:hAnsi="Calibri" w:cs="Times New Roman"/>
          <w:color w:val="000000"/>
          <w:sz w:val="22"/>
          <w:szCs w:val="18"/>
        </w:rPr>
        <w:t>a website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 using PHP, </w:t>
      </w:r>
      <w:proofErr w:type="spellStart"/>
      <w:r w:rsidRPr="00613148">
        <w:rPr>
          <w:rFonts w:ascii="Calibri" w:hAnsi="Calibri" w:cs="Times New Roman"/>
          <w:color w:val="000000"/>
          <w:sz w:val="22"/>
          <w:szCs w:val="18"/>
        </w:rPr>
        <w:t>MySQL</w:t>
      </w:r>
      <w:proofErr w:type="spellEnd"/>
      <w:r w:rsidRPr="00613148">
        <w:rPr>
          <w:rFonts w:ascii="Calibri" w:hAnsi="Calibri" w:cs="Times New Roman"/>
          <w:color w:val="000000"/>
          <w:sz w:val="22"/>
          <w:szCs w:val="18"/>
        </w:rPr>
        <w:t>, and Java</w:t>
      </w:r>
      <w:r w:rsidR="0016357E" w:rsidRPr="00613148">
        <w:rPr>
          <w:rFonts w:ascii="Calibri" w:hAnsi="Calibri" w:cs="Times New Roman"/>
          <w:color w:val="000000"/>
          <w:sz w:val="22"/>
          <w:szCs w:val="18"/>
        </w:rPr>
        <w:t xml:space="preserve"> to accompany a </w:t>
      </w:r>
      <w:r w:rsidRPr="00613148">
        <w:rPr>
          <w:rFonts w:ascii="Calibri" w:hAnsi="Calibri" w:cs="Times New Roman"/>
          <w:color w:val="000000"/>
          <w:sz w:val="22"/>
          <w:szCs w:val="18"/>
        </w:rPr>
        <w:t>major product</w:t>
      </w:r>
    </w:p>
    <w:p w:rsidR="00D85A82" w:rsidRPr="00613148" w:rsidRDefault="00823914" w:rsidP="00823914">
      <w:pPr>
        <w:widowControl w:val="0"/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- </w:t>
      </w:r>
      <w:r w:rsidR="00C13F87">
        <w:rPr>
          <w:rFonts w:ascii="Calibri" w:hAnsi="Calibri" w:cs="Times New Roman"/>
          <w:color w:val="000000"/>
          <w:sz w:val="22"/>
          <w:szCs w:val="18"/>
        </w:rPr>
        <w:t>W</w:t>
      </w:r>
      <w:r w:rsidR="00B96B75" w:rsidRPr="00613148">
        <w:rPr>
          <w:rFonts w:ascii="Calibri" w:hAnsi="Calibri" w:cs="Times New Roman"/>
          <w:color w:val="000000"/>
          <w:sz w:val="22"/>
          <w:szCs w:val="18"/>
        </w:rPr>
        <w:t>ebsite was</w:t>
      </w:r>
      <w:r w:rsidR="0016357E" w:rsidRPr="00613148">
        <w:rPr>
          <w:rFonts w:ascii="Calibri" w:hAnsi="Calibri" w:cs="Times New Roman"/>
          <w:color w:val="000000"/>
          <w:sz w:val="22"/>
          <w:szCs w:val="18"/>
        </w:rPr>
        <w:t xml:space="preserve"> presented to the Texas International Cotton School in August 2011</w:t>
      </w:r>
    </w:p>
    <w:p w:rsidR="0016357E" w:rsidRPr="00613148" w:rsidRDefault="00823914" w:rsidP="00823914">
      <w:pPr>
        <w:widowControl w:val="0"/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- </w:t>
      </w:r>
      <w:r w:rsidR="00C13F87">
        <w:rPr>
          <w:rFonts w:ascii="Calibri" w:hAnsi="Calibri" w:cs="Times New Roman"/>
          <w:color w:val="000000"/>
          <w:sz w:val="22"/>
          <w:szCs w:val="18"/>
        </w:rPr>
        <w:t>Webs</w:t>
      </w:r>
      <w:r w:rsidR="00B94621">
        <w:rPr>
          <w:rFonts w:ascii="Calibri" w:hAnsi="Calibri" w:cs="Times New Roman"/>
          <w:color w:val="000000"/>
          <w:sz w:val="22"/>
          <w:szCs w:val="18"/>
        </w:rPr>
        <w:t>ite is used in gins around the world</w:t>
      </w:r>
    </w:p>
    <w:p w:rsidR="0016357E" w:rsidRPr="00613148" w:rsidRDefault="0016357E" w:rsidP="00686265">
      <w:pPr>
        <w:pStyle w:val="ListParagraph"/>
        <w:widowControl w:val="0"/>
        <w:numPr>
          <w:ilvl w:val="0"/>
          <w:numId w:val="30"/>
        </w:numPr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Developed </w:t>
      </w:r>
      <w:r w:rsidR="00796204" w:rsidRPr="00613148">
        <w:rPr>
          <w:rFonts w:ascii="Calibri" w:hAnsi="Calibri" w:cs="Times New Roman"/>
          <w:color w:val="000000"/>
          <w:sz w:val="22"/>
          <w:szCs w:val="18"/>
        </w:rPr>
        <w:t>a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 website to</w:t>
      </w:r>
      <w:r w:rsidR="00007A44" w:rsidRPr="00613148">
        <w:rPr>
          <w:rFonts w:ascii="Calibri" w:hAnsi="Calibri" w:cs="Times New Roman"/>
          <w:color w:val="000000"/>
          <w:sz w:val="22"/>
          <w:szCs w:val="18"/>
        </w:rPr>
        <w:t xml:space="preserve"> be used as a VPN access portal</w:t>
      </w:r>
    </w:p>
    <w:p w:rsidR="0016357E" w:rsidRPr="00613148" w:rsidRDefault="00796204" w:rsidP="00686265">
      <w:pPr>
        <w:pStyle w:val="ListParagraph"/>
        <w:widowControl w:val="0"/>
        <w:numPr>
          <w:ilvl w:val="0"/>
          <w:numId w:val="30"/>
        </w:numPr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I</w:t>
      </w:r>
      <w:r w:rsidR="0016357E" w:rsidRPr="00613148">
        <w:rPr>
          <w:rFonts w:ascii="Calibri" w:hAnsi="Calibri" w:cs="Times New Roman"/>
          <w:color w:val="000000"/>
          <w:sz w:val="22"/>
          <w:szCs w:val="18"/>
        </w:rPr>
        <w:t>nventor</w:t>
      </w:r>
      <w:r w:rsidR="009D1900" w:rsidRPr="00613148">
        <w:rPr>
          <w:rFonts w:ascii="Calibri" w:hAnsi="Calibri" w:cs="Times New Roman"/>
          <w:color w:val="000000"/>
          <w:sz w:val="22"/>
          <w:szCs w:val="18"/>
        </w:rPr>
        <w:t xml:space="preserve">ied a large manufacturing area and </w:t>
      </w:r>
      <w:r w:rsidR="0016357E" w:rsidRPr="00613148">
        <w:rPr>
          <w:rFonts w:ascii="Calibri" w:hAnsi="Calibri" w:cs="Times New Roman"/>
          <w:color w:val="000000"/>
          <w:sz w:val="22"/>
          <w:szCs w:val="18"/>
        </w:rPr>
        <w:t>assisted with parts deliveries</w:t>
      </w:r>
    </w:p>
    <w:p w:rsidR="005E40AD" w:rsidRDefault="0016357E" w:rsidP="00BB763B">
      <w:pPr>
        <w:pStyle w:val="ListParagraph"/>
        <w:widowControl w:val="0"/>
        <w:numPr>
          <w:ilvl w:val="0"/>
          <w:numId w:val="30"/>
        </w:numPr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spacing w:line="360" w:lineRule="auto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Assisted w</w:t>
      </w:r>
      <w:r w:rsidR="00686265" w:rsidRPr="00613148">
        <w:rPr>
          <w:rFonts w:ascii="Calibri" w:hAnsi="Calibri" w:cs="Times New Roman"/>
          <w:color w:val="000000"/>
          <w:sz w:val="22"/>
          <w:szCs w:val="18"/>
        </w:rPr>
        <w:t>ith orders, large mail-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outs, bookkeeping, company events, </w:t>
      </w:r>
      <w:r w:rsidR="00A25E41" w:rsidRPr="00613148">
        <w:rPr>
          <w:rFonts w:ascii="Calibri" w:hAnsi="Calibri" w:cs="Times New Roman"/>
          <w:color w:val="000000"/>
          <w:sz w:val="22"/>
          <w:szCs w:val="18"/>
        </w:rPr>
        <w:t>and customers</w:t>
      </w:r>
    </w:p>
    <w:p w:rsidR="0016357E" w:rsidRPr="00BB763B" w:rsidRDefault="0016357E" w:rsidP="003212C7">
      <w:pPr>
        <w:pStyle w:val="ListParagraph"/>
        <w:widowControl w:val="0"/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spacing w:line="360" w:lineRule="auto"/>
        <w:ind w:right="-360"/>
        <w:rPr>
          <w:rFonts w:ascii="Calibri" w:hAnsi="Calibri" w:cs="Times New Roman"/>
          <w:color w:val="000000"/>
          <w:sz w:val="22"/>
          <w:szCs w:val="18"/>
        </w:rPr>
      </w:pPr>
    </w:p>
    <w:p w:rsidR="005A0C5D" w:rsidRPr="00613148" w:rsidRDefault="008722F8" w:rsidP="005A0C5D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proofErr w:type="spellStart"/>
      <w:r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>TMCYouth</w:t>
      </w:r>
      <w:proofErr w:type="spellEnd"/>
      <w:r w:rsidR="00BD30E8"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 xml:space="preserve">, </w:t>
      </w:r>
      <w:r w:rsidR="00BD30E8" w:rsidRPr="00613148">
        <w:rPr>
          <w:rFonts w:ascii="Calibri" w:hAnsi="Calibri" w:cs="Times New Roman"/>
          <w:bCs/>
          <w:color w:val="000000"/>
          <w:sz w:val="22"/>
          <w:szCs w:val="16"/>
        </w:rPr>
        <w:t>Boston, MA</w:t>
      </w:r>
      <w:r w:rsidRPr="00613148">
        <w:rPr>
          <w:rFonts w:ascii="Calibri" w:hAnsi="Calibri" w:cs="Times New Roman"/>
          <w:bCs/>
          <w:color w:val="000000"/>
          <w:sz w:val="22"/>
          <w:szCs w:val="16"/>
        </w:rPr>
        <w:tab/>
      </w:r>
      <w:r w:rsidR="003B7938" w:rsidRPr="00613148">
        <w:rPr>
          <w:rFonts w:ascii="Calibri" w:hAnsi="Calibri" w:cs="Times New Roman"/>
          <w:b/>
          <w:bCs/>
          <w:i/>
          <w:color w:val="000000"/>
          <w:sz w:val="22"/>
          <w:szCs w:val="16"/>
        </w:rPr>
        <w:tab/>
      </w:r>
      <w:r w:rsidR="003B7938" w:rsidRPr="00613148">
        <w:rPr>
          <w:rFonts w:ascii="Calibri" w:hAnsi="Calibri" w:cs="Times New Roman"/>
          <w:b/>
          <w:bCs/>
          <w:i/>
          <w:color w:val="000000"/>
          <w:sz w:val="22"/>
          <w:szCs w:val="16"/>
        </w:rPr>
        <w:tab/>
      </w:r>
      <w:r w:rsidR="003B7938" w:rsidRPr="00613148">
        <w:rPr>
          <w:rFonts w:ascii="Calibri" w:hAnsi="Calibri" w:cs="Times New Roman"/>
          <w:b/>
          <w:bCs/>
          <w:i/>
          <w:color w:val="000000"/>
          <w:sz w:val="22"/>
          <w:szCs w:val="16"/>
        </w:rPr>
        <w:tab/>
      </w:r>
      <w:r w:rsidR="003B7938" w:rsidRPr="00613148">
        <w:rPr>
          <w:rFonts w:ascii="Calibri" w:hAnsi="Calibri" w:cs="Times New Roman"/>
          <w:b/>
          <w:bCs/>
          <w:i/>
          <w:color w:val="000000"/>
          <w:sz w:val="22"/>
          <w:szCs w:val="16"/>
        </w:rPr>
        <w:tab/>
      </w:r>
      <w:r w:rsidR="003B7938" w:rsidRPr="00613148">
        <w:rPr>
          <w:rFonts w:ascii="Calibri" w:hAnsi="Calibri" w:cs="Times New Roman"/>
          <w:b/>
          <w:bCs/>
          <w:i/>
          <w:color w:val="000000"/>
          <w:sz w:val="22"/>
          <w:szCs w:val="16"/>
        </w:rPr>
        <w:tab/>
      </w:r>
      <w:r w:rsidR="003B7938" w:rsidRPr="00613148">
        <w:rPr>
          <w:rFonts w:ascii="Calibri" w:hAnsi="Calibri" w:cs="Times New Roman"/>
          <w:b/>
          <w:bCs/>
          <w:i/>
          <w:color w:val="000000"/>
          <w:sz w:val="22"/>
          <w:szCs w:val="16"/>
        </w:rPr>
        <w:tab/>
      </w:r>
      <w:r w:rsidR="003B7938" w:rsidRPr="00613148">
        <w:rPr>
          <w:rFonts w:ascii="Calibri" w:hAnsi="Calibri" w:cs="Times New Roman"/>
          <w:b/>
          <w:i/>
          <w:color w:val="000000"/>
          <w:sz w:val="22"/>
          <w:szCs w:val="14"/>
        </w:rPr>
        <w:tab/>
      </w:r>
      <w:r w:rsidR="008C5609">
        <w:rPr>
          <w:rFonts w:ascii="Calibri" w:hAnsi="Calibri" w:cs="Times New Roman"/>
          <w:iCs/>
          <w:color w:val="000000"/>
          <w:sz w:val="22"/>
          <w:szCs w:val="18"/>
        </w:rPr>
        <w:t>Aug</w:t>
      </w:r>
      <w:r w:rsidR="003B7938" w:rsidRPr="00613148">
        <w:rPr>
          <w:rFonts w:ascii="Calibri" w:hAnsi="Calibri" w:cs="Times New Roman"/>
          <w:iCs/>
          <w:color w:val="000000"/>
          <w:sz w:val="22"/>
          <w:szCs w:val="18"/>
        </w:rPr>
        <w:t xml:space="preserve"> 2011-</w:t>
      </w:r>
      <w:r w:rsidR="0016357E" w:rsidRPr="00613148">
        <w:rPr>
          <w:rFonts w:ascii="Calibri" w:hAnsi="Calibri" w:cs="Times New Roman"/>
          <w:iCs/>
          <w:color w:val="000000"/>
          <w:sz w:val="22"/>
          <w:szCs w:val="18"/>
        </w:rPr>
        <w:t>June 2012</w:t>
      </w:r>
    </w:p>
    <w:p w:rsidR="003B7938" w:rsidRPr="00613148" w:rsidRDefault="005A0C5D" w:rsidP="00686265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color w:val="000000"/>
          <w:sz w:val="22"/>
          <w:szCs w:val="16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>Regional Representative</w:t>
      </w:r>
    </w:p>
    <w:p w:rsidR="003B7938" w:rsidRPr="00613148" w:rsidRDefault="005A0C5D" w:rsidP="00686265">
      <w:pPr>
        <w:pStyle w:val="ListParagraph"/>
        <w:widowControl w:val="0"/>
        <w:numPr>
          <w:ilvl w:val="0"/>
          <w:numId w:val="32"/>
        </w:numPr>
        <w:tabs>
          <w:tab w:val="right" w:pos="900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Cs/>
          <w:color w:val="000000"/>
          <w:sz w:val="22"/>
          <w:szCs w:val="16"/>
        </w:rPr>
        <w:t>Acted as the only liaison for</w:t>
      </w:r>
      <w:r w:rsidR="008E4EAE"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 25 college organizations </w:t>
      </w:r>
      <w:r w:rsidR="00A94954" w:rsidRPr="00613148">
        <w:rPr>
          <w:rFonts w:ascii="Calibri" w:hAnsi="Calibri" w:cs="Times New Roman"/>
          <w:bCs/>
          <w:color w:val="000000"/>
          <w:sz w:val="22"/>
          <w:szCs w:val="16"/>
        </w:rPr>
        <w:t>in</w:t>
      </w:r>
      <w:r w:rsidR="003B7938"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 TX, LA, MI, AL, GA, FL</w:t>
      </w:r>
    </w:p>
    <w:p w:rsidR="003B7938" w:rsidRPr="00613148" w:rsidRDefault="005A0C5D" w:rsidP="00686265">
      <w:pPr>
        <w:pStyle w:val="ListParagraph"/>
        <w:widowControl w:val="0"/>
        <w:numPr>
          <w:ilvl w:val="0"/>
          <w:numId w:val="32"/>
        </w:numPr>
        <w:tabs>
          <w:tab w:val="right" w:pos="9000"/>
        </w:tabs>
        <w:autoSpaceDE w:val="0"/>
        <w:autoSpaceDN w:val="0"/>
        <w:adjustRightInd w:val="0"/>
        <w:spacing w:line="360" w:lineRule="auto"/>
        <w:ind w:left="72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iCs/>
          <w:color w:val="000000"/>
          <w:sz w:val="22"/>
          <w:szCs w:val="18"/>
        </w:rPr>
        <w:t>Coordinated regional lectures and events</w:t>
      </w:r>
    </w:p>
    <w:p w:rsidR="00DF70E6" w:rsidRPr="00613148" w:rsidRDefault="00DF70E6" w:rsidP="00DF70E6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proofErr w:type="gramStart"/>
      <w:r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>Internship,</w:t>
      </w:r>
      <w:r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 </w:t>
      </w:r>
      <w:r w:rsidR="00FF24E6" w:rsidRPr="00613148">
        <w:rPr>
          <w:rFonts w:ascii="Calibri" w:hAnsi="Calibri" w:cs="Times New Roman"/>
          <w:bCs/>
          <w:color w:val="000000"/>
          <w:sz w:val="22"/>
          <w:szCs w:val="16"/>
        </w:rPr>
        <w:t>Washington, D.C.</w:t>
      </w:r>
      <w:proofErr w:type="gramEnd"/>
      <w:r w:rsidR="00FF24E6" w:rsidRPr="00613148">
        <w:rPr>
          <w:rFonts w:ascii="Calibri" w:hAnsi="Calibri" w:cs="Times New Roman"/>
          <w:color w:val="000000"/>
          <w:sz w:val="22"/>
          <w:szCs w:val="14"/>
        </w:rPr>
        <w:tab/>
      </w:r>
      <w:r w:rsidR="00FF24E6" w:rsidRPr="00613148">
        <w:rPr>
          <w:rFonts w:ascii="Calibri" w:hAnsi="Calibri" w:cs="Times New Roman"/>
          <w:color w:val="000000"/>
          <w:sz w:val="22"/>
          <w:szCs w:val="14"/>
        </w:rPr>
        <w:tab/>
      </w:r>
      <w:r w:rsidR="00FF24E6" w:rsidRPr="00613148">
        <w:rPr>
          <w:rFonts w:ascii="Calibri" w:hAnsi="Calibri" w:cs="Times New Roman"/>
          <w:color w:val="000000"/>
          <w:sz w:val="22"/>
          <w:szCs w:val="14"/>
        </w:rPr>
        <w:tab/>
      </w:r>
      <w:r w:rsidR="00FF24E6" w:rsidRPr="00613148">
        <w:rPr>
          <w:rFonts w:ascii="Calibri" w:hAnsi="Calibri" w:cs="Times New Roman"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color w:val="000000"/>
          <w:sz w:val="22"/>
          <w:szCs w:val="14"/>
        </w:rPr>
        <w:tab/>
      </w:r>
      <w:r w:rsidR="0079315A">
        <w:rPr>
          <w:rFonts w:ascii="Calibri" w:hAnsi="Calibri" w:cs="Times New Roman"/>
          <w:iCs/>
          <w:color w:val="000000"/>
          <w:sz w:val="22"/>
          <w:szCs w:val="18"/>
        </w:rPr>
        <w:t>May</w:t>
      </w:r>
      <w:r w:rsidR="00FF24E6" w:rsidRPr="00613148">
        <w:rPr>
          <w:rFonts w:ascii="Calibri" w:hAnsi="Calibri" w:cs="Times New Roman"/>
          <w:iCs/>
          <w:color w:val="000000"/>
          <w:sz w:val="22"/>
          <w:szCs w:val="18"/>
        </w:rPr>
        <w:t xml:space="preserve"> 2011-July 2011</w:t>
      </w:r>
    </w:p>
    <w:p w:rsidR="00FF24E6" w:rsidRPr="00613148" w:rsidRDefault="00DF70E6" w:rsidP="00686265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color w:val="000000"/>
          <w:sz w:val="22"/>
          <w:szCs w:val="16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>Congressional Intern</w:t>
      </w:r>
    </w:p>
    <w:p w:rsidR="00FF24E6" w:rsidRPr="00613148" w:rsidRDefault="00DF70E6" w:rsidP="00686265">
      <w:pPr>
        <w:pStyle w:val="ListParagraph"/>
        <w:widowControl w:val="0"/>
        <w:numPr>
          <w:ilvl w:val="0"/>
          <w:numId w:val="33"/>
        </w:numPr>
        <w:tabs>
          <w:tab w:val="left" w:pos="720"/>
          <w:tab w:val="right" w:pos="900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iCs/>
          <w:color w:val="000000"/>
          <w:sz w:val="22"/>
          <w:szCs w:val="18"/>
        </w:rPr>
        <w:t>Acted as p</w:t>
      </w:r>
      <w:r w:rsidR="00FF24E6" w:rsidRPr="00613148">
        <w:rPr>
          <w:rFonts w:ascii="Calibri" w:hAnsi="Calibri" w:cs="Times New Roman"/>
          <w:iCs/>
          <w:color w:val="000000"/>
          <w:sz w:val="22"/>
          <w:szCs w:val="18"/>
        </w:rPr>
        <w:t>rimary constituent contact and office aid in Congressman’s personal office</w:t>
      </w:r>
    </w:p>
    <w:p w:rsidR="00FF24E6" w:rsidRPr="00613148" w:rsidRDefault="00FF24E6" w:rsidP="00686265">
      <w:pPr>
        <w:pStyle w:val="ListParagraph"/>
        <w:widowControl w:val="0"/>
        <w:numPr>
          <w:ilvl w:val="0"/>
          <w:numId w:val="33"/>
        </w:numPr>
        <w:tabs>
          <w:tab w:val="left" w:pos="720"/>
          <w:tab w:val="right" w:pos="900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iCs/>
          <w:color w:val="000000"/>
          <w:sz w:val="22"/>
          <w:szCs w:val="18"/>
        </w:rPr>
        <w:t>Attended hearings, verba</w:t>
      </w:r>
      <w:r w:rsidR="00DF70E6" w:rsidRPr="00613148">
        <w:rPr>
          <w:rFonts w:ascii="Calibri" w:hAnsi="Calibri" w:cs="Times New Roman"/>
          <w:iCs/>
          <w:color w:val="000000"/>
          <w:sz w:val="22"/>
          <w:szCs w:val="18"/>
        </w:rPr>
        <w:t xml:space="preserve">lly briefed staff head of Space and </w:t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Technology on new developments</w:t>
      </w:r>
    </w:p>
    <w:p w:rsidR="004535B3" w:rsidRPr="00613148" w:rsidRDefault="00FF24E6" w:rsidP="004535B3">
      <w:pPr>
        <w:pStyle w:val="ListParagraph"/>
        <w:widowControl w:val="0"/>
        <w:numPr>
          <w:ilvl w:val="0"/>
          <w:numId w:val="33"/>
        </w:numPr>
        <w:tabs>
          <w:tab w:val="left" w:pos="720"/>
          <w:tab w:val="right" w:pos="900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iCs/>
          <w:color w:val="000000"/>
          <w:sz w:val="22"/>
          <w:szCs w:val="18"/>
        </w:rPr>
        <w:t xml:space="preserve">Researched large variety of technical and nontechnical bills for </w:t>
      </w:r>
      <w:r w:rsidR="00DF70E6" w:rsidRPr="00613148">
        <w:rPr>
          <w:rFonts w:ascii="Calibri" w:hAnsi="Calibri" w:cs="Times New Roman"/>
          <w:iCs/>
          <w:color w:val="000000"/>
          <w:sz w:val="22"/>
          <w:szCs w:val="18"/>
        </w:rPr>
        <w:t>staff</w:t>
      </w:r>
    </w:p>
    <w:p w:rsidR="00FF24E6" w:rsidRPr="00613148" w:rsidRDefault="004535B3" w:rsidP="004535B3">
      <w:pPr>
        <w:pStyle w:val="ListParagraph"/>
        <w:widowControl w:val="0"/>
        <w:numPr>
          <w:ilvl w:val="0"/>
          <w:numId w:val="33"/>
        </w:numPr>
        <w:tabs>
          <w:tab w:val="left" w:pos="720"/>
          <w:tab w:val="right" w:pos="900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Met with IEEE’s senior legislative staff to discuss bills on technology and patent reform</w:t>
      </w:r>
    </w:p>
    <w:p w:rsidR="003B7938" w:rsidRPr="00BB763B" w:rsidRDefault="00FF24E6" w:rsidP="00E77CB7">
      <w:pPr>
        <w:pStyle w:val="ListParagraph"/>
        <w:widowControl w:val="0"/>
        <w:numPr>
          <w:ilvl w:val="0"/>
          <w:numId w:val="33"/>
        </w:numPr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spacing w:after="200" w:line="360" w:lineRule="auto"/>
        <w:ind w:left="720" w:right="-360"/>
        <w:rPr>
          <w:rFonts w:ascii="Calibri" w:hAnsi="Calibri" w:cs="Baskerville Semibold"/>
          <w:color w:val="000000"/>
          <w:sz w:val="22"/>
          <w:szCs w:val="18"/>
        </w:rPr>
      </w:pPr>
      <w:r w:rsidRPr="00613148">
        <w:rPr>
          <w:rFonts w:ascii="Calibri" w:hAnsi="Calibri" w:cs="Times New Roman"/>
          <w:iCs/>
          <w:color w:val="000000"/>
          <w:sz w:val="22"/>
          <w:szCs w:val="18"/>
        </w:rPr>
        <w:t>Gave VIP tours of US Capitol and Congressional buildings and managed flag orders</w:t>
      </w:r>
    </w:p>
    <w:p w:rsidR="002B3711" w:rsidRPr="00613148" w:rsidRDefault="00A94954" w:rsidP="002B3711">
      <w:pPr>
        <w:pStyle w:val="ListParagraph"/>
        <w:widowControl w:val="0"/>
        <w:tabs>
          <w:tab w:val="right" w:pos="1260"/>
          <w:tab w:val="left" w:pos="218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 xml:space="preserve">Sabinal </w:t>
      </w:r>
      <w:r w:rsidR="002B3711"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>Real Estate,</w:t>
      </w:r>
      <w:r w:rsidR="003B7938"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 </w:t>
      </w:r>
      <w:r w:rsidR="003B7938" w:rsidRPr="00613148">
        <w:rPr>
          <w:rFonts w:ascii="Calibri" w:hAnsi="Calibri" w:cs="Times New Roman"/>
          <w:color w:val="000000"/>
          <w:sz w:val="22"/>
          <w:szCs w:val="16"/>
        </w:rPr>
        <w:t>Lubbock, TX</w:t>
      </w:r>
      <w:r w:rsidR="003B7938" w:rsidRPr="00613148">
        <w:rPr>
          <w:rFonts w:ascii="Calibri" w:hAnsi="Calibri" w:cs="Times New Roman"/>
          <w:iCs/>
          <w:color w:val="000000"/>
          <w:sz w:val="22"/>
          <w:szCs w:val="16"/>
        </w:rPr>
        <w:t xml:space="preserve"> </w:t>
      </w:r>
      <w:r w:rsidR="003B7938" w:rsidRPr="00613148">
        <w:rPr>
          <w:rFonts w:ascii="Calibri" w:hAnsi="Calibri" w:cs="Times New Roman"/>
          <w:iCs/>
          <w:color w:val="000000"/>
          <w:sz w:val="22"/>
          <w:szCs w:val="16"/>
        </w:rPr>
        <w:tab/>
      </w:r>
      <w:r w:rsidR="003B7938" w:rsidRPr="00613148">
        <w:rPr>
          <w:rFonts w:ascii="Calibri" w:hAnsi="Calibri" w:cs="Times New Roman"/>
          <w:iCs/>
          <w:color w:val="000000"/>
          <w:sz w:val="22"/>
          <w:szCs w:val="16"/>
        </w:rPr>
        <w:tab/>
      </w:r>
      <w:r w:rsidR="003B7938" w:rsidRPr="00613148">
        <w:rPr>
          <w:rFonts w:ascii="Calibri" w:hAnsi="Calibri" w:cs="Times New Roman"/>
          <w:iCs/>
          <w:color w:val="000000"/>
          <w:sz w:val="22"/>
          <w:szCs w:val="16"/>
        </w:rPr>
        <w:tab/>
      </w:r>
      <w:r w:rsidR="003B7938" w:rsidRPr="00613148">
        <w:rPr>
          <w:rFonts w:ascii="Calibri" w:hAnsi="Calibri" w:cs="Times New Roman"/>
          <w:iCs/>
          <w:color w:val="000000"/>
          <w:sz w:val="22"/>
          <w:szCs w:val="16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6"/>
        </w:rPr>
        <w:tab/>
      </w:r>
      <w:r w:rsidR="00FC5FBB" w:rsidRPr="00613148">
        <w:rPr>
          <w:rFonts w:ascii="Calibri" w:hAnsi="Calibri" w:cs="Times New Roman"/>
          <w:iCs/>
          <w:color w:val="000000"/>
          <w:sz w:val="22"/>
          <w:szCs w:val="16"/>
        </w:rPr>
        <w:tab/>
      </w:r>
      <w:r w:rsidR="002B3711" w:rsidRPr="00613148">
        <w:rPr>
          <w:rFonts w:ascii="Calibri" w:hAnsi="Calibri" w:cs="Times New Roman"/>
          <w:iCs/>
          <w:color w:val="000000"/>
          <w:sz w:val="22"/>
          <w:szCs w:val="16"/>
        </w:rPr>
        <w:tab/>
      </w:r>
      <w:r w:rsidR="008C5609">
        <w:rPr>
          <w:rFonts w:ascii="Calibri" w:hAnsi="Calibri" w:cs="Times New Roman"/>
          <w:iCs/>
          <w:color w:val="000000"/>
          <w:sz w:val="22"/>
          <w:szCs w:val="18"/>
        </w:rPr>
        <w:t>Jan</w:t>
      </w:r>
      <w:r w:rsidR="003B7938" w:rsidRPr="00613148">
        <w:rPr>
          <w:rFonts w:ascii="Calibri" w:hAnsi="Calibri" w:cs="Times New Roman"/>
          <w:iCs/>
          <w:color w:val="000000"/>
          <w:sz w:val="22"/>
          <w:szCs w:val="18"/>
        </w:rPr>
        <w:t xml:space="preserve"> 2003-</w:t>
      </w:r>
      <w:r w:rsidR="00FF24E6" w:rsidRPr="00613148">
        <w:rPr>
          <w:rFonts w:ascii="Calibri" w:hAnsi="Calibri" w:cs="Times New Roman"/>
          <w:iCs/>
          <w:color w:val="000000"/>
          <w:sz w:val="22"/>
          <w:szCs w:val="18"/>
        </w:rPr>
        <w:t>June 2011</w:t>
      </w:r>
    </w:p>
    <w:p w:rsidR="003B7938" w:rsidRPr="00613148" w:rsidRDefault="00CE54BD" w:rsidP="00686265">
      <w:pPr>
        <w:pStyle w:val="ListParagraph"/>
        <w:widowControl w:val="0"/>
        <w:tabs>
          <w:tab w:val="right" w:pos="1260"/>
          <w:tab w:val="left" w:pos="218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/>
          <w:color w:val="000000"/>
          <w:sz w:val="22"/>
          <w:szCs w:val="14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>Remodeling Assistant</w:t>
      </w:r>
    </w:p>
    <w:p w:rsidR="00AD095C" w:rsidRPr="00613148" w:rsidRDefault="00070C6F" w:rsidP="00686265">
      <w:pPr>
        <w:pStyle w:val="ListParagraph"/>
        <w:widowControl w:val="0"/>
        <w:numPr>
          <w:ilvl w:val="0"/>
          <w:numId w:val="35"/>
        </w:numPr>
        <w:tabs>
          <w:tab w:val="left" w:pos="720"/>
          <w:tab w:val="right" w:pos="1260"/>
          <w:tab w:val="left" w:pos="218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b/>
          <w:i/>
          <w:color w:val="000000"/>
          <w:sz w:val="22"/>
          <w:szCs w:val="14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Update</w:t>
      </w:r>
      <w:r w:rsidR="00716DD2" w:rsidRPr="00613148">
        <w:rPr>
          <w:rFonts w:ascii="Calibri" w:hAnsi="Calibri" w:cs="Times New Roman"/>
          <w:color w:val="000000"/>
          <w:sz w:val="22"/>
          <w:szCs w:val="18"/>
        </w:rPr>
        <w:t xml:space="preserve">d light switches, </w:t>
      </w:r>
      <w:r w:rsidR="00AD095C" w:rsidRPr="00613148">
        <w:rPr>
          <w:rFonts w:ascii="Calibri" w:hAnsi="Calibri" w:cs="Times New Roman"/>
          <w:color w:val="000000"/>
          <w:sz w:val="22"/>
          <w:szCs w:val="18"/>
        </w:rPr>
        <w:t>electrical outlets</w:t>
      </w:r>
      <w:r w:rsidR="00716DD2" w:rsidRPr="00613148">
        <w:rPr>
          <w:rFonts w:ascii="Calibri" w:hAnsi="Calibri" w:cs="Times New Roman"/>
          <w:color w:val="000000"/>
          <w:sz w:val="22"/>
          <w:szCs w:val="18"/>
        </w:rPr>
        <w:t>, and fixtures</w:t>
      </w:r>
    </w:p>
    <w:p w:rsidR="003B7938" w:rsidRPr="00613148" w:rsidRDefault="003B7938" w:rsidP="00686265">
      <w:pPr>
        <w:pStyle w:val="ListParagraph"/>
        <w:widowControl w:val="0"/>
        <w:numPr>
          <w:ilvl w:val="0"/>
          <w:numId w:val="35"/>
        </w:numPr>
        <w:tabs>
          <w:tab w:val="left" w:pos="720"/>
          <w:tab w:val="right" w:pos="1260"/>
          <w:tab w:val="left" w:pos="2180"/>
        </w:tabs>
        <w:autoSpaceDE w:val="0"/>
        <w:autoSpaceDN w:val="0"/>
        <w:adjustRightInd w:val="0"/>
        <w:spacing w:line="360" w:lineRule="auto"/>
        <w:ind w:left="720" w:right="-360"/>
        <w:rPr>
          <w:rFonts w:ascii="Calibri" w:hAnsi="Calibri" w:cs="Times New Roman"/>
          <w:b/>
          <w:i/>
          <w:color w:val="000000"/>
          <w:sz w:val="22"/>
          <w:szCs w:val="14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Paint</w:t>
      </w:r>
      <w:r w:rsidR="00716DD2" w:rsidRPr="00613148">
        <w:rPr>
          <w:rFonts w:ascii="Calibri" w:hAnsi="Calibri" w:cs="Times New Roman"/>
          <w:color w:val="000000"/>
          <w:sz w:val="22"/>
          <w:szCs w:val="18"/>
        </w:rPr>
        <w:t>ed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 interior</w:t>
      </w:r>
      <w:r w:rsidR="00716DD2" w:rsidRPr="00613148">
        <w:rPr>
          <w:rFonts w:ascii="Calibri" w:hAnsi="Calibri" w:cs="Times New Roman"/>
          <w:color w:val="000000"/>
          <w:sz w:val="22"/>
          <w:szCs w:val="18"/>
        </w:rPr>
        <w:t>s</w:t>
      </w:r>
      <w:r w:rsidR="00AD095C" w:rsidRPr="00613148">
        <w:rPr>
          <w:rFonts w:ascii="Calibri" w:hAnsi="Calibri" w:cs="Times New Roman"/>
          <w:color w:val="000000"/>
          <w:sz w:val="22"/>
          <w:szCs w:val="18"/>
        </w:rPr>
        <w:t>, remove</w:t>
      </w:r>
      <w:r w:rsidR="00716DD2" w:rsidRPr="00613148">
        <w:rPr>
          <w:rFonts w:ascii="Calibri" w:hAnsi="Calibri" w:cs="Times New Roman"/>
          <w:color w:val="000000"/>
          <w:sz w:val="22"/>
          <w:szCs w:val="18"/>
        </w:rPr>
        <w:t>d carpet,</w:t>
      </w:r>
      <w:r w:rsidR="00841CE3" w:rsidRPr="00613148">
        <w:rPr>
          <w:rFonts w:ascii="Calibri" w:hAnsi="Calibri" w:cs="Times New Roman"/>
          <w:color w:val="000000"/>
          <w:sz w:val="22"/>
          <w:szCs w:val="18"/>
        </w:rPr>
        <w:t xml:space="preserve"> moved and</w:t>
      </w:r>
      <w:r w:rsidR="00716DD2" w:rsidRPr="00613148">
        <w:rPr>
          <w:rFonts w:ascii="Calibri" w:hAnsi="Calibri" w:cs="Times New Roman"/>
          <w:color w:val="000000"/>
          <w:sz w:val="22"/>
          <w:szCs w:val="18"/>
        </w:rPr>
        <w:t xml:space="preserve"> assembled </w:t>
      </w:r>
      <w:r w:rsidR="00DD4FDA" w:rsidRPr="00613148">
        <w:rPr>
          <w:rFonts w:ascii="Calibri" w:hAnsi="Calibri" w:cs="Times New Roman"/>
          <w:color w:val="000000"/>
          <w:sz w:val="22"/>
          <w:szCs w:val="18"/>
        </w:rPr>
        <w:t>furniture</w:t>
      </w:r>
      <w:r w:rsidR="00716DD2" w:rsidRPr="00613148">
        <w:rPr>
          <w:rFonts w:ascii="Calibri" w:hAnsi="Calibri" w:cs="Times New Roman"/>
          <w:color w:val="000000"/>
          <w:sz w:val="22"/>
          <w:szCs w:val="18"/>
        </w:rPr>
        <w:t>, assisted in</w:t>
      </w:r>
      <w:r w:rsidR="00AD095C" w:rsidRPr="00613148">
        <w:rPr>
          <w:rFonts w:ascii="Calibri" w:hAnsi="Calibri" w:cs="Times New Roman"/>
          <w:color w:val="000000"/>
          <w:sz w:val="22"/>
          <w:szCs w:val="18"/>
        </w:rPr>
        <w:t xml:space="preserve"> laying flooring </w:t>
      </w:r>
    </w:p>
    <w:p w:rsidR="00121055" w:rsidRPr="00613148" w:rsidRDefault="003B7938" w:rsidP="008722F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>The Ass</w:t>
      </w:r>
      <w:r w:rsidR="00F45F56" w:rsidRPr="00613148">
        <w:rPr>
          <w:rFonts w:ascii="Calibri" w:hAnsi="Calibri" w:cs="Times New Roman"/>
          <w:b/>
          <w:bCs/>
          <w:color w:val="000000"/>
          <w:sz w:val="22"/>
          <w:szCs w:val="16"/>
        </w:rPr>
        <w:t>ociation of Lynn Jackson, CSB,</w:t>
      </w:r>
      <w:r w:rsidR="00F45F56"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 </w:t>
      </w:r>
      <w:r w:rsidRPr="00613148">
        <w:rPr>
          <w:rFonts w:ascii="Calibri" w:hAnsi="Calibri" w:cs="Times New Roman"/>
          <w:color w:val="000000"/>
          <w:sz w:val="22"/>
          <w:szCs w:val="16"/>
        </w:rPr>
        <w:t>Lubbock, TX</w:t>
      </w:r>
      <w:r w:rsidRPr="00613148">
        <w:rPr>
          <w:rFonts w:ascii="Calibri" w:hAnsi="Calibri" w:cs="Times New Roman"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color w:val="000000"/>
          <w:sz w:val="22"/>
          <w:szCs w:val="14"/>
        </w:rPr>
        <w:tab/>
      </w:r>
      <w:r w:rsidR="00FC5FBB" w:rsidRPr="00613148">
        <w:rPr>
          <w:rFonts w:ascii="Calibri" w:hAnsi="Calibri" w:cs="Times New Roman"/>
          <w:b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b/>
          <w:color w:val="000000"/>
          <w:sz w:val="22"/>
          <w:szCs w:val="14"/>
        </w:rPr>
        <w:tab/>
      </w:r>
      <w:r w:rsidR="00F45F56" w:rsidRPr="00613148">
        <w:rPr>
          <w:rFonts w:ascii="Calibri" w:hAnsi="Calibri" w:cs="Times New Roman"/>
          <w:b/>
          <w:color w:val="000000"/>
          <w:sz w:val="22"/>
          <w:szCs w:val="14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May 2009-March 2011</w:t>
      </w:r>
    </w:p>
    <w:p w:rsidR="003B7938" w:rsidRPr="00613148" w:rsidRDefault="00121055" w:rsidP="00686265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>Programmer, Researcher, and Typist</w:t>
      </w:r>
    </w:p>
    <w:p w:rsidR="00DD4FDA" w:rsidRPr="00613148" w:rsidRDefault="00DD4FDA" w:rsidP="00686265">
      <w:pPr>
        <w:pStyle w:val="ListParagraph"/>
        <w:widowControl w:val="0"/>
        <w:numPr>
          <w:ilvl w:val="0"/>
          <w:numId w:val="37"/>
        </w:numPr>
        <w:tabs>
          <w:tab w:val="left" w:pos="720"/>
          <w:tab w:val="right" w:pos="900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Developed and maintained the Association’s website</w:t>
      </w:r>
    </w:p>
    <w:p w:rsidR="003B7938" w:rsidRPr="00B62627" w:rsidRDefault="003B7938" w:rsidP="00B62627">
      <w:pPr>
        <w:pStyle w:val="ListParagraph"/>
        <w:widowControl w:val="0"/>
        <w:numPr>
          <w:ilvl w:val="0"/>
          <w:numId w:val="37"/>
        </w:numPr>
        <w:tabs>
          <w:tab w:val="left" w:pos="720"/>
          <w:tab w:val="right" w:pos="9000"/>
        </w:tabs>
        <w:autoSpaceDE w:val="0"/>
        <w:autoSpaceDN w:val="0"/>
        <w:adjustRightInd w:val="0"/>
        <w:spacing w:line="360" w:lineRule="auto"/>
        <w:ind w:left="72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Researched </w:t>
      </w:r>
      <w:r w:rsidR="005E40AD">
        <w:rPr>
          <w:rFonts w:ascii="Calibri" w:hAnsi="Calibri" w:cs="Times New Roman"/>
          <w:color w:val="000000"/>
          <w:sz w:val="22"/>
          <w:szCs w:val="18"/>
        </w:rPr>
        <w:t>historical</w:t>
      </w:r>
      <w:r w:rsidR="009961BD" w:rsidRPr="00613148">
        <w:rPr>
          <w:rFonts w:ascii="Calibri" w:hAnsi="Calibri" w:cs="Times New Roman"/>
          <w:color w:val="000000"/>
          <w:sz w:val="22"/>
          <w:szCs w:val="18"/>
        </w:rPr>
        <w:t xml:space="preserve"> </w:t>
      </w:r>
      <w:r w:rsidR="005E40AD">
        <w:rPr>
          <w:rFonts w:ascii="Calibri" w:hAnsi="Calibri" w:cs="Times New Roman"/>
          <w:color w:val="000000"/>
          <w:sz w:val="22"/>
          <w:szCs w:val="18"/>
        </w:rPr>
        <w:t>information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 </w:t>
      </w:r>
      <w:r w:rsidR="00B62627">
        <w:rPr>
          <w:rFonts w:ascii="Calibri" w:hAnsi="Calibri" w:cs="Times New Roman"/>
          <w:color w:val="000000"/>
          <w:sz w:val="22"/>
          <w:szCs w:val="18"/>
        </w:rPr>
        <w:t>and edited documents</w:t>
      </w:r>
      <w:r w:rsidRPr="00B62627">
        <w:rPr>
          <w:rFonts w:ascii="Calibri" w:hAnsi="Calibri" w:cs="Times New Roman"/>
          <w:iCs/>
          <w:color w:val="000000"/>
          <w:sz w:val="22"/>
          <w:szCs w:val="18"/>
        </w:rPr>
        <w:tab/>
      </w:r>
    </w:p>
    <w:p w:rsidR="003B7938" w:rsidRPr="00613148" w:rsidRDefault="003B7938" w:rsidP="00FB48BC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160" w:right="-360" w:hanging="2520"/>
        <w:rPr>
          <w:rFonts w:ascii="Calibri" w:hAnsi="Calibri" w:cs="Calibri"/>
          <w:b/>
          <w:bCs/>
          <w:color w:val="000000"/>
          <w:szCs w:val="16"/>
        </w:rPr>
      </w:pPr>
      <w:r w:rsidRPr="00613148">
        <w:rPr>
          <w:rFonts w:ascii="Calibri" w:hAnsi="Calibri" w:cs="Calibri"/>
          <w:b/>
          <w:bCs/>
          <w:color w:val="000000"/>
          <w:szCs w:val="16"/>
        </w:rPr>
        <w:t>SKILLS</w:t>
      </w:r>
    </w:p>
    <w:p w:rsidR="0001677A" w:rsidRPr="00613148" w:rsidRDefault="0001677A" w:rsidP="00F05FBB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160" w:right="-360" w:hanging="2520"/>
        <w:rPr>
          <w:rFonts w:ascii="Calibri" w:hAnsi="Calibri"/>
          <w:sz w:val="22"/>
        </w:rPr>
      </w:pP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 xml:space="preserve">Programming Languages: </w:t>
      </w:r>
      <w:r w:rsidRPr="00613148">
        <w:rPr>
          <w:rFonts w:ascii="Calibri" w:hAnsi="Calibri"/>
          <w:sz w:val="22"/>
        </w:rPr>
        <w:t xml:space="preserve">C++, </w:t>
      </w:r>
      <w:proofErr w:type="spellStart"/>
      <w:r w:rsidR="003B7938" w:rsidRPr="00613148">
        <w:rPr>
          <w:rFonts w:ascii="Calibri" w:hAnsi="Calibri"/>
          <w:sz w:val="22"/>
        </w:rPr>
        <w:t>Verilog</w:t>
      </w:r>
      <w:proofErr w:type="spellEnd"/>
      <w:r w:rsidRPr="00613148">
        <w:rPr>
          <w:rFonts w:ascii="Calibri" w:hAnsi="Calibri"/>
          <w:sz w:val="22"/>
        </w:rPr>
        <w:t xml:space="preserve">, </w:t>
      </w:r>
      <w:r w:rsidR="008829DB" w:rsidRPr="00613148">
        <w:rPr>
          <w:rFonts w:ascii="Calibri" w:hAnsi="Calibri"/>
          <w:sz w:val="22"/>
        </w:rPr>
        <w:t>PH</w:t>
      </w:r>
      <w:r w:rsidRPr="00613148">
        <w:rPr>
          <w:rFonts w:ascii="Calibri" w:hAnsi="Calibri"/>
          <w:sz w:val="22"/>
        </w:rPr>
        <w:t xml:space="preserve">P, </w:t>
      </w:r>
      <w:proofErr w:type="spellStart"/>
      <w:r w:rsidR="003B7938" w:rsidRPr="00613148">
        <w:rPr>
          <w:rFonts w:ascii="Calibri" w:hAnsi="Calibri"/>
          <w:sz w:val="22"/>
        </w:rPr>
        <w:t>MySQ</w:t>
      </w:r>
      <w:r w:rsidRPr="00613148">
        <w:rPr>
          <w:rFonts w:ascii="Calibri" w:hAnsi="Calibri"/>
          <w:sz w:val="22"/>
        </w:rPr>
        <w:t>L</w:t>
      </w:r>
      <w:proofErr w:type="spellEnd"/>
      <w:r w:rsidRPr="00613148">
        <w:rPr>
          <w:rFonts w:ascii="Calibri" w:hAnsi="Calibri"/>
          <w:sz w:val="22"/>
        </w:rPr>
        <w:t xml:space="preserve">, </w:t>
      </w:r>
      <w:r w:rsidR="003B7938" w:rsidRPr="00613148">
        <w:rPr>
          <w:rFonts w:ascii="Calibri" w:hAnsi="Calibri"/>
          <w:sz w:val="22"/>
        </w:rPr>
        <w:t>HTML</w:t>
      </w:r>
      <w:r w:rsidRPr="00613148">
        <w:rPr>
          <w:rFonts w:ascii="Calibri" w:hAnsi="Calibri"/>
          <w:sz w:val="22"/>
        </w:rPr>
        <w:t xml:space="preserve">, </w:t>
      </w:r>
      <w:r w:rsidR="003B7938" w:rsidRPr="00613148">
        <w:rPr>
          <w:rFonts w:ascii="Calibri" w:hAnsi="Calibri"/>
          <w:sz w:val="22"/>
        </w:rPr>
        <w:t>CSS</w:t>
      </w:r>
      <w:r w:rsidR="00BA4AD9" w:rsidRPr="00613148">
        <w:rPr>
          <w:rFonts w:ascii="Calibri" w:hAnsi="Calibri"/>
          <w:sz w:val="22"/>
        </w:rPr>
        <w:t>, Java</w:t>
      </w:r>
    </w:p>
    <w:p w:rsidR="008829DB" w:rsidRPr="00613148" w:rsidRDefault="0001677A" w:rsidP="00F05FBB">
      <w:pPr>
        <w:widowControl w:val="0"/>
        <w:tabs>
          <w:tab w:val="right" w:pos="1260"/>
          <w:tab w:val="left" w:pos="1620"/>
        </w:tabs>
        <w:autoSpaceDE w:val="0"/>
        <w:autoSpaceDN w:val="0"/>
        <w:adjustRightInd w:val="0"/>
        <w:ind w:left="-360" w:right="-360"/>
        <w:rPr>
          <w:rFonts w:ascii="Calibri" w:hAnsi="Calibri"/>
          <w:sz w:val="22"/>
        </w:rPr>
      </w:pP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 xml:space="preserve">Software: </w:t>
      </w:r>
      <w:proofErr w:type="spellStart"/>
      <w:r w:rsidR="00D24D31">
        <w:rPr>
          <w:rFonts w:ascii="Calibri" w:hAnsi="Calibri" w:cs="Times New Roman"/>
          <w:bCs/>
          <w:color w:val="000000"/>
          <w:sz w:val="22"/>
          <w:szCs w:val="18"/>
        </w:rPr>
        <w:t>DirectSoft</w:t>
      </w:r>
      <w:proofErr w:type="spellEnd"/>
      <w:r w:rsidR="00D24D31">
        <w:rPr>
          <w:rFonts w:ascii="Calibri" w:hAnsi="Calibri" w:cs="Times New Roman"/>
          <w:bCs/>
          <w:color w:val="000000"/>
          <w:sz w:val="22"/>
          <w:szCs w:val="18"/>
        </w:rPr>
        <w:t xml:space="preserve"> by Automation Direct, </w:t>
      </w:r>
      <w:r w:rsidR="00D77F28">
        <w:rPr>
          <w:rFonts w:ascii="Calibri" w:hAnsi="Calibri" w:cs="Times New Roman"/>
          <w:bCs/>
          <w:color w:val="000000"/>
          <w:sz w:val="22"/>
          <w:szCs w:val="18"/>
        </w:rPr>
        <w:t>C-More Touch-Screen Soft</w:t>
      </w:r>
      <w:r w:rsidR="00740DE6">
        <w:rPr>
          <w:rFonts w:ascii="Calibri" w:hAnsi="Calibri" w:cs="Times New Roman"/>
          <w:bCs/>
          <w:color w:val="000000"/>
          <w:sz w:val="22"/>
          <w:szCs w:val="18"/>
        </w:rPr>
        <w:t>w</w:t>
      </w:r>
      <w:r w:rsidR="00D77F28">
        <w:rPr>
          <w:rFonts w:ascii="Calibri" w:hAnsi="Calibri" w:cs="Times New Roman"/>
          <w:bCs/>
          <w:color w:val="000000"/>
          <w:sz w:val="22"/>
          <w:szCs w:val="18"/>
        </w:rPr>
        <w:t xml:space="preserve">are, </w:t>
      </w:r>
      <w:r w:rsidR="003B7938" w:rsidRPr="00613148">
        <w:rPr>
          <w:rFonts w:ascii="Calibri" w:hAnsi="Calibri"/>
          <w:sz w:val="22"/>
        </w:rPr>
        <w:t>Adobe Dreamweaver CS</w:t>
      </w:r>
      <w:r w:rsidRPr="00613148">
        <w:rPr>
          <w:rFonts w:ascii="Calibri" w:hAnsi="Calibri"/>
          <w:sz w:val="22"/>
        </w:rPr>
        <w:t xml:space="preserve">4, </w:t>
      </w:r>
      <w:proofErr w:type="spellStart"/>
      <w:r w:rsidR="008829DB" w:rsidRPr="00613148">
        <w:rPr>
          <w:rFonts w:ascii="Calibri" w:hAnsi="Calibri" w:cs="Times New Roman"/>
          <w:color w:val="000000"/>
          <w:sz w:val="22"/>
          <w:szCs w:val="18"/>
        </w:rPr>
        <w:t>Matlab</w:t>
      </w:r>
      <w:proofErr w:type="spellEnd"/>
      <w:r w:rsidR="007E17CF" w:rsidRPr="00613148">
        <w:rPr>
          <w:rFonts w:ascii="Calibri" w:hAnsi="Calibri" w:cs="Times New Roman"/>
          <w:color w:val="000000"/>
          <w:sz w:val="22"/>
          <w:szCs w:val="18"/>
        </w:rPr>
        <w:t>, Microsoft Visual Studio,</w:t>
      </w:r>
      <w:r w:rsidR="00BA4AD9" w:rsidRPr="00613148">
        <w:rPr>
          <w:rFonts w:ascii="Calibri" w:hAnsi="Calibri" w:cs="Times New Roman"/>
          <w:color w:val="000000"/>
          <w:sz w:val="22"/>
          <w:szCs w:val="18"/>
        </w:rPr>
        <w:t xml:space="preserve"> Eclipse</w:t>
      </w:r>
      <w:r w:rsidR="004D06F2" w:rsidRPr="00613148">
        <w:rPr>
          <w:rFonts w:ascii="Calibri" w:hAnsi="Calibri" w:cs="Times New Roman"/>
          <w:color w:val="000000"/>
          <w:sz w:val="22"/>
          <w:szCs w:val="18"/>
        </w:rPr>
        <w:t xml:space="preserve">, </w:t>
      </w:r>
      <w:proofErr w:type="spellStart"/>
      <w:r w:rsidR="004D06F2" w:rsidRPr="00613148">
        <w:rPr>
          <w:rFonts w:ascii="Calibri" w:hAnsi="Calibri" w:cs="Times New Roman"/>
          <w:color w:val="000000"/>
          <w:sz w:val="22"/>
          <w:szCs w:val="18"/>
        </w:rPr>
        <w:t>QtSpim</w:t>
      </w:r>
      <w:proofErr w:type="spellEnd"/>
      <w:r w:rsidR="004D06F2" w:rsidRPr="00613148">
        <w:rPr>
          <w:rFonts w:ascii="Calibri" w:hAnsi="Calibri" w:cs="Times New Roman"/>
          <w:color w:val="000000"/>
          <w:sz w:val="22"/>
          <w:szCs w:val="18"/>
        </w:rPr>
        <w:t xml:space="preserve">, </w:t>
      </w:r>
      <w:proofErr w:type="spellStart"/>
      <w:r w:rsidR="004D06F2" w:rsidRPr="00613148">
        <w:rPr>
          <w:rFonts w:ascii="Calibri" w:hAnsi="Calibri" w:cs="Times New Roman"/>
          <w:color w:val="000000"/>
          <w:sz w:val="22"/>
          <w:szCs w:val="18"/>
        </w:rPr>
        <w:t>MacSpice</w:t>
      </w:r>
      <w:proofErr w:type="spellEnd"/>
      <w:r w:rsidR="004D06F2" w:rsidRPr="00613148">
        <w:rPr>
          <w:rFonts w:ascii="Calibri" w:hAnsi="Calibri" w:cs="Times New Roman"/>
          <w:color w:val="000000"/>
          <w:sz w:val="22"/>
          <w:szCs w:val="18"/>
        </w:rPr>
        <w:t xml:space="preserve">, </w:t>
      </w:r>
      <w:r w:rsidR="00527AA9">
        <w:rPr>
          <w:rFonts w:ascii="Calibri" w:hAnsi="Calibri" w:cs="Times New Roman"/>
          <w:color w:val="000000"/>
          <w:sz w:val="22"/>
          <w:szCs w:val="18"/>
        </w:rPr>
        <w:t xml:space="preserve">Maya, </w:t>
      </w:r>
      <w:r w:rsidR="007E17CF" w:rsidRPr="00613148">
        <w:rPr>
          <w:rFonts w:ascii="Calibri" w:hAnsi="Calibri" w:cs="Times New Roman"/>
          <w:color w:val="000000"/>
          <w:sz w:val="22"/>
          <w:szCs w:val="18"/>
        </w:rPr>
        <w:t>Microso</w:t>
      </w:r>
      <w:r w:rsidR="00BA4AD9" w:rsidRPr="00613148">
        <w:rPr>
          <w:rFonts w:ascii="Calibri" w:hAnsi="Calibri" w:cs="Times New Roman"/>
          <w:color w:val="000000"/>
          <w:sz w:val="22"/>
          <w:szCs w:val="18"/>
        </w:rPr>
        <w:t>ft &amp;</w:t>
      </w:r>
      <w:r w:rsidR="004D06F2" w:rsidRPr="00613148">
        <w:rPr>
          <w:rFonts w:ascii="Calibri" w:hAnsi="Calibri" w:cs="Times New Roman"/>
          <w:color w:val="000000"/>
          <w:sz w:val="22"/>
          <w:szCs w:val="18"/>
        </w:rPr>
        <w:t xml:space="preserve"> Mac Office </w:t>
      </w:r>
      <w:r w:rsidR="007E17CF" w:rsidRPr="00613148">
        <w:rPr>
          <w:rFonts w:ascii="Calibri" w:hAnsi="Calibri" w:cs="Times New Roman"/>
          <w:color w:val="000000"/>
          <w:sz w:val="22"/>
          <w:szCs w:val="18"/>
        </w:rPr>
        <w:t>Suites</w:t>
      </w:r>
      <w:r w:rsidR="00F04604">
        <w:rPr>
          <w:rFonts w:ascii="Calibri" w:hAnsi="Calibri" w:cs="Times New Roman"/>
          <w:color w:val="000000"/>
          <w:sz w:val="22"/>
          <w:szCs w:val="18"/>
        </w:rPr>
        <w:t xml:space="preserve">, </w:t>
      </w:r>
      <w:r w:rsidR="000218AB">
        <w:rPr>
          <w:rFonts w:ascii="Calibri" w:hAnsi="Calibri" w:cs="Times New Roman"/>
          <w:color w:val="000000"/>
          <w:sz w:val="22"/>
          <w:szCs w:val="18"/>
        </w:rPr>
        <w:t>basic</w:t>
      </w:r>
      <w:r w:rsidR="0081691D">
        <w:rPr>
          <w:rFonts w:ascii="Calibri" w:hAnsi="Calibri" w:cs="Times New Roman"/>
          <w:color w:val="000000"/>
          <w:sz w:val="22"/>
          <w:szCs w:val="18"/>
        </w:rPr>
        <w:t xml:space="preserve"> AutoCAD</w:t>
      </w:r>
      <w:r w:rsidR="00F04604">
        <w:rPr>
          <w:rFonts w:ascii="Calibri" w:hAnsi="Calibri" w:cs="Times New Roman"/>
          <w:color w:val="000000"/>
          <w:sz w:val="22"/>
          <w:szCs w:val="18"/>
        </w:rPr>
        <w:t xml:space="preserve"> experience</w:t>
      </w:r>
      <w:r w:rsidR="00402013">
        <w:rPr>
          <w:rFonts w:ascii="Calibri" w:hAnsi="Calibri" w:cs="Times New Roman"/>
          <w:color w:val="000000"/>
          <w:sz w:val="22"/>
          <w:szCs w:val="18"/>
        </w:rPr>
        <w:t xml:space="preserve">, Emerson’s </w:t>
      </w:r>
      <w:proofErr w:type="spellStart"/>
      <w:r w:rsidR="00402013">
        <w:rPr>
          <w:rFonts w:ascii="Calibri" w:hAnsi="Calibri" w:cs="Times New Roman"/>
          <w:color w:val="000000"/>
          <w:sz w:val="22"/>
          <w:szCs w:val="18"/>
        </w:rPr>
        <w:t>DeltaV</w:t>
      </w:r>
      <w:proofErr w:type="spellEnd"/>
      <w:r w:rsidR="00402013">
        <w:rPr>
          <w:rFonts w:ascii="Calibri" w:hAnsi="Calibri" w:cs="Times New Roman"/>
          <w:color w:val="000000"/>
          <w:sz w:val="22"/>
          <w:szCs w:val="18"/>
        </w:rPr>
        <w:t xml:space="preserve"> (Process Management Software)</w:t>
      </w:r>
    </w:p>
    <w:p w:rsidR="003B7938" w:rsidRPr="00613148" w:rsidRDefault="007E17CF" w:rsidP="00BB6816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160" w:right="-360" w:hanging="2520"/>
        <w:rPr>
          <w:rFonts w:ascii="Calibri" w:hAnsi="Calibri"/>
          <w:sz w:val="22"/>
        </w:rPr>
      </w:pP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>Operating Systems:</w:t>
      </w:r>
      <w:r w:rsidRPr="00613148">
        <w:rPr>
          <w:rFonts w:ascii="Calibri" w:hAnsi="Calibri"/>
          <w:sz w:val="22"/>
        </w:rPr>
        <w:t xml:space="preserve"> </w:t>
      </w:r>
      <w:r w:rsidR="00983F98" w:rsidRPr="00613148">
        <w:rPr>
          <w:rFonts w:ascii="Calibri" w:hAnsi="Calibri" w:cs="Times New Roman"/>
          <w:color w:val="000000"/>
          <w:sz w:val="22"/>
          <w:szCs w:val="18"/>
        </w:rPr>
        <w:t>Mac</w:t>
      </w:r>
      <w:r w:rsidR="00253287" w:rsidRPr="00613148">
        <w:rPr>
          <w:rFonts w:ascii="Calibri" w:hAnsi="Calibri" w:cs="Times New Roman"/>
          <w:color w:val="000000"/>
          <w:sz w:val="22"/>
          <w:szCs w:val="18"/>
        </w:rPr>
        <w:t xml:space="preserve"> </w:t>
      </w:r>
      <w:r w:rsidR="00983F98" w:rsidRPr="00613148">
        <w:rPr>
          <w:rFonts w:ascii="Calibri" w:hAnsi="Calibri" w:cs="Times New Roman"/>
          <w:color w:val="000000"/>
          <w:sz w:val="22"/>
          <w:szCs w:val="18"/>
        </w:rPr>
        <w:t>OSX</w:t>
      </w:r>
      <w:r w:rsidRPr="00613148">
        <w:rPr>
          <w:rFonts w:ascii="Calibri" w:hAnsi="Calibri" w:cs="Times New Roman"/>
          <w:color w:val="000000"/>
          <w:sz w:val="22"/>
          <w:szCs w:val="18"/>
        </w:rPr>
        <w:t>, Windows</w:t>
      </w:r>
    </w:p>
    <w:p w:rsidR="002877DA" w:rsidRPr="00613148" w:rsidRDefault="003B7938" w:rsidP="00F05FBB">
      <w:pPr>
        <w:pStyle w:val="ListParagraph"/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spacing w:after="200"/>
        <w:ind w:left="-360" w:right="-360"/>
        <w:rPr>
          <w:rFonts w:ascii="Calibri" w:hAnsi="Calibri" w:cs="Times New Roman"/>
          <w:b/>
          <w:color w:val="000000"/>
          <w:sz w:val="22"/>
          <w:szCs w:val="18"/>
        </w:rPr>
      </w:pPr>
      <w:r w:rsidRPr="00613148">
        <w:rPr>
          <w:rFonts w:ascii="Calibri" w:hAnsi="Calibri" w:cs="Times New Roman"/>
          <w:b/>
          <w:color w:val="000000"/>
          <w:sz w:val="22"/>
          <w:szCs w:val="18"/>
        </w:rPr>
        <w:t>Foreign Languages</w:t>
      </w:r>
      <w:r w:rsidR="002877DA" w:rsidRPr="00613148">
        <w:rPr>
          <w:rFonts w:ascii="Calibri" w:hAnsi="Calibri" w:cs="Times New Roman"/>
          <w:b/>
          <w:color w:val="000000"/>
          <w:sz w:val="22"/>
          <w:szCs w:val="18"/>
        </w:rPr>
        <w:t xml:space="preserve">: </w:t>
      </w:r>
    </w:p>
    <w:p w:rsidR="003B7938" w:rsidRPr="00613148" w:rsidRDefault="003B7938" w:rsidP="00686265">
      <w:pPr>
        <w:pStyle w:val="ListParagraph"/>
        <w:widowControl w:val="0"/>
        <w:numPr>
          <w:ilvl w:val="0"/>
          <w:numId w:val="40"/>
        </w:numPr>
        <w:tabs>
          <w:tab w:val="left" w:pos="-360"/>
          <w:tab w:val="left" w:pos="720"/>
          <w:tab w:val="right" w:pos="1260"/>
        </w:tabs>
        <w:autoSpaceDE w:val="0"/>
        <w:autoSpaceDN w:val="0"/>
        <w:adjustRightInd w:val="0"/>
        <w:spacing w:after="200"/>
        <w:ind w:left="720" w:right="-360"/>
        <w:rPr>
          <w:rFonts w:ascii="Calibri" w:hAnsi="Calibri" w:cs="Times New Roman"/>
          <w:b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Russian: Mainly conversational. Moderate written, basic spoken. </w:t>
      </w:r>
    </w:p>
    <w:p w:rsidR="003B7938" w:rsidRPr="00613148" w:rsidRDefault="008B70FB" w:rsidP="00686265">
      <w:pPr>
        <w:pStyle w:val="ListParagraph"/>
        <w:widowControl w:val="0"/>
        <w:numPr>
          <w:ilvl w:val="0"/>
          <w:numId w:val="40"/>
        </w:numPr>
        <w:tabs>
          <w:tab w:val="left" w:pos="-360"/>
          <w:tab w:val="left" w:pos="720"/>
          <w:tab w:val="right" w:pos="1260"/>
        </w:tabs>
        <w:autoSpaceDE w:val="0"/>
        <w:autoSpaceDN w:val="0"/>
        <w:adjustRightInd w:val="0"/>
        <w:spacing w:after="20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>
        <w:rPr>
          <w:rFonts w:ascii="Calibri" w:hAnsi="Calibri" w:cs="Times New Roman"/>
          <w:color w:val="000000"/>
          <w:sz w:val="22"/>
          <w:szCs w:val="18"/>
        </w:rPr>
        <w:t>French: Basic conversational</w:t>
      </w:r>
      <w:r w:rsidR="003B7938" w:rsidRPr="00613148">
        <w:rPr>
          <w:rFonts w:ascii="Calibri" w:hAnsi="Calibri" w:cs="Times New Roman"/>
          <w:color w:val="000000"/>
          <w:sz w:val="22"/>
          <w:szCs w:val="18"/>
        </w:rPr>
        <w:t>.</w:t>
      </w:r>
    </w:p>
    <w:p w:rsidR="005E215D" w:rsidRDefault="003B7938" w:rsidP="003B7938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232" w:right="-360" w:hanging="2592"/>
        <w:rPr>
          <w:rFonts w:ascii="Calibri" w:hAnsi="Calibri" w:cs="Calibri"/>
          <w:b/>
          <w:bCs/>
          <w:color w:val="000000"/>
          <w:szCs w:val="16"/>
        </w:rPr>
      </w:pPr>
      <w:r w:rsidRPr="00613148">
        <w:rPr>
          <w:rFonts w:ascii="Calibri" w:hAnsi="Calibri" w:cs="Calibri"/>
          <w:b/>
          <w:bCs/>
          <w:color w:val="000000"/>
          <w:szCs w:val="16"/>
        </w:rPr>
        <w:t>ACTIVITIES</w:t>
      </w:r>
    </w:p>
    <w:p w:rsidR="00BB6816" w:rsidRPr="005E215D" w:rsidRDefault="005E215D" w:rsidP="005E215D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>
        <w:rPr>
          <w:rFonts w:ascii="Calibri" w:hAnsi="Calibri" w:cs="Times New Roman"/>
          <w:bCs/>
          <w:i/>
          <w:color w:val="000000"/>
          <w:sz w:val="22"/>
          <w:szCs w:val="16"/>
        </w:rPr>
        <w:t xml:space="preserve">Student Body Senator </w:t>
      </w:r>
      <w:r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- </w:t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 xml:space="preserve">Texas A&amp;M </w:t>
      </w:r>
      <w:r>
        <w:rPr>
          <w:rFonts w:ascii="Calibri" w:hAnsi="Calibri" w:cs="Times New Roman"/>
          <w:b/>
          <w:bCs/>
          <w:color w:val="000000"/>
          <w:sz w:val="22"/>
          <w:szCs w:val="18"/>
        </w:rPr>
        <w:t>Student Senate</w:t>
      </w:r>
      <w:r w:rsidR="00225E43">
        <w:rPr>
          <w:rFonts w:ascii="Calibri" w:hAnsi="Calibri" w:cs="Times New Roman"/>
          <w:b/>
          <w:bCs/>
          <w:color w:val="000000"/>
          <w:sz w:val="22"/>
          <w:szCs w:val="18"/>
        </w:rPr>
        <w:t>, Engineering Caucus</w:t>
      </w:r>
      <w:r w:rsidR="00225E43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>
        <w:rPr>
          <w:rFonts w:ascii="Calibri" w:hAnsi="Calibri" w:cs="Times New Roman"/>
          <w:iCs/>
          <w:color w:val="000000"/>
          <w:sz w:val="22"/>
          <w:szCs w:val="18"/>
        </w:rPr>
        <w:t>April 2013</w:t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-Present</w:t>
      </w:r>
    </w:p>
    <w:p w:rsidR="00DE6906" w:rsidRPr="00613148" w:rsidRDefault="00BB6816" w:rsidP="0074788F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>Founder</w:t>
      </w:r>
      <w:r w:rsidR="005A56A4">
        <w:rPr>
          <w:rFonts w:ascii="Calibri" w:hAnsi="Calibri" w:cs="Times New Roman"/>
          <w:bCs/>
          <w:i/>
          <w:color w:val="000000"/>
          <w:sz w:val="22"/>
          <w:szCs w:val="16"/>
        </w:rPr>
        <w:t xml:space="preserve"> </w:t>
      </w:r>
      <w:r w:rsidRPr="00613148">
        <w:rPr>
          <w:rFonts w:ascii="Calibri" w:hAnsi="Calibri" w:cs="Times New Roman"/>
          <w:bCs/>
          <w:color w:val="000000"/>
          <w:sz w:val="22"/>
          <w:szCs w:val="16"/>
        </w:rPr>
        <w:t xml:space="preserve">- </w:t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>Redefining Liberty, Texas A&amp;M Organization</w:t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="005A56A4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July 2012-Present</w:t>
      </w:r>
    </w:p>
    <w:p w:rsidR="00637006" w:rsidRPr="00613148" w:rsidRDefault="00DE6906" w:rsidP="00DE6906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8"/>
        </w:rPr>
        <w:t xml:space="preserve">Co-Founder, VP, and Treasurer - </w:t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>Youth for Paul, Texas A&amp;M Chapter</w:t>
      </w:r>
      <w:r w:rsidRPr="00613148">
        <w:rPr>
          <w:rFonts w:ascii="Calibri" w:hAnsi="Calibri" w:cs="Times New Roman"/>
          <w:b/>
          <w:bCs/>
          <w:i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bCs/>
          <w:i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Sept. 2011-August 2012</w:t>
      </w:r>
    </w:p>
    <w:p w:rsidR="00637006" w:rsidRPr="00613148" w:rsidRDefault="00637006" w:rsidP="00637006">
      <w:pPr>
        <w:pStyle w:val="ListParagraph"/>
        <w:widowControl w:val="0"/>
        <w:tabs>
          <w:tab w:val="left" w:pos="0"/>
          <w:tab w:val="left" w:pos="18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8"/>
        </w:rPr>
        <w:t xml:space="preserve">Member - </w:t>
      </w:r>
      <w:r w:rsidR="00335922">
        <w:rPr>
          <w:rFonts w:ascii="Calibri" w:hAnsi="Calibri" w:cs="Times New Roman"/>
          <w:b/>
          <w:bCs/>
          <w:color w:val="000000"/>
          <w:sz w:val="22"/>
          <w:szCs w:val="18"/>
        </w:rPr>
        <w:t>Young Americans for Liberty -</w:t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 xml:space="preserve"> National &amp; Texas A&amp;M Chapter</w:t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="00DE6906"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July 2011-Present</w:t>
      </w:r>
    </w:p>
    <w:p w:rsidR="00A62A08" w:rsidRDefault="00637006" w:rsidP="00637006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8"/>
        </w:rPr>
        <w:t>Member</w:t>
      </w:r>
      <w:r w:rsidRPr="00613148">
        <w:rPr>
          <w:rFonts w:ascii="Calibri" w:hAnsi="Calibri" w:cs="Times New Roman"/>
          <w:bCs/>
          <w:color w:val="000000"/>
          <w:sz w:val="22"/>
          <w:szCs w:val="18"/>
        </w:rPr>
        <w:t xml:space="preserve"> -</w:t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 xml:space="preserve"> National IEEE and Texas A&amp;M Chapter</w:t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="00DE6906"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Nov 2010-Present</w:t>
      </w:r>
    </w:p>
    <w:p w:rsidR="00A62A08" w:rsidRDefault="00637006" w:rsidP="00637006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8"/>
        </w:rPr>
        <w:t xml:space="preserve">Member - </w:t>
      </w:r>
      <w:r w:rsidRPr="00613148">
        <w:rPr>
          <w:rFonts w:ascii="Calibri" w:hAnsi="Calibri" w:cs="Times New Roman"/>
          <w:b/>
          <w:bCs/>
          <w:color w:val="000000"/>
          <w:sz w:val="22"/>
          <w:szCs w:val="18"/>
        </w:rPr>
        <w:t>Texas A&amp;M Russian Club</w:t>
      </w:r>
      <w:r w:rsidRPr="00613148">
        <w:rPr>
          <w:rFonts w:ascii="Calibri" w:hAnsi="Calibri" w:cs="Times New Roman"/>
          <w:b/>
          <w:i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/>
          <w:color w:val="000000"/>
          <w:sz w:val="22"/>
          <w:szCs w:val="18"/>
        </w:rPr>
        <w:tab/>
      </w:r>
      <w:r w:rsidR="00DE6906" w:rsidRPr="00613148">
        <w:rPr>
          <w:rFonts w:ascii="Calibri" w:hAnsi="Calibri" w:cs="Times New Roman"/>
          <w:b/>
          <w:i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August 2010-Present</w:t>
      </w:r>
    </w:p>
    <w:p w:rsidR="0074788F" w:rsidRPr="00A62A08" w:rsidRDefault="00A62A08" w:rsidP="00A62A08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>
        <w:rPr>
          <w:rFonts w:ascii="Calibri" w:hAnsi="Calibri" w:cs="Times New Roman"/>
          <w:bCs/>
          <w:i/>
          <w:color w:val="000000"/>
          <w:sz w:val="22"/>
          <w:szCs w:val="18"/>
        </w:rPr>
        <w:t xml:space="preserve">Member </w:t>
      </w:r>
      <w:r w:rsidR="00335922">
        <w:rPr>
          <w:rFonts w:ascii="Calibri" w:hAnsi="Calibri" w:cs="Times New Roman"/>
          <w:i/>
          <w:iCs/>
          <w:color w:val="000000"/>
          <w:sz w:val="22"/>
          <w:szCs w:val="18"/>
        </w:rPr>
        <w:t>-</w:t>
      </w:r>
      <w:r>
        <w:rPr>
          <w:rFonts w:ascii="Calibri" w:hAnsi="Calibri" w:cs="Times New Roman"/>
          <w:i/>
          <w:iCs/>
          <w:color w:val="000000"/>
          <w:sz w:val="22"/>
          <w:szCs w:val="18"/>
        </w:rPr>
        <w:t xml:space="preserve"> </w:t>
      </w:r>
      <w:r>
        <w:rPr>
          <w:rFonts w:ascii="Calibri" w:hAnsi="Calibri" w:cs="Times New Roman"/>
          <w:b/>
          <w:iCs/>
          <w:color w:val="000000"/>
          <w:sz w:val="22"/>
          <w:szCs w:val="18"/>
        </w:rPr>
        <w:t>Society of Women Engineers</w:t>
      </w:r>
      <w:r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="00F160C2">
        <w:rPr>
          <w:rFonts w:ascii="Calibri" w:hAnsi="Calibri" w:cs="Times New Roman"/>
          <w:iCs/>
          <w:color w:val="000000"/>
          <w:sz w:val="22"/>
          <w:szCs w:val="18"/>
        </w:rPr>
        <w:t>August 2009-</w:t>
      </w:r>
      <w:r>
        <w:rPr>
          <w:rFonts w:ascii="Calibri" w:hAnsi="Calibri" w:cs="Times New Roman"/>
          <w:iCs/>
          <w:color w:val="000000"/>
          <w:sz w:val="22"/>
          <w:szCs w:val="18"/>
        </w:rPr>
        <w:t>Present</w:t>
      </w:r>
    </w:p>
    <w:p w:rsidR="0074788F" w:rsidRPr="00613148" w:rsidRDefault="005E215D" w:rsidP="0074788F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>
        <w:rPr>
          <w:rFonts w:ascii="Calibri" w:hAnsi="Calibri" w:cs="Times New Roman"/>
          <w:bCs/>
          <w:i/>
          <w:color w:val="000000"/>
          <w:sz w:val="22"/>
          <w:szCs w:val="16"/>
        </w:rPr>
        <w:t xml:space="preserve">Member &amp; </w:t>
      </w:r>
      <w:r w:rsidR="0074788F"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 xml:space="preserve">President </w:t>
      </w:r>
      <w:r w:rsidR="00443136" w:rsidRPr="00613148">
        <w:rPr>
          <w:rFonts w:ascii="Calibri" w:hAnsi="Calibri" w:cs="Times New Roman"/>
          <w:iCs/>
          <w:color w:val="000000"/>
          <w:sz w:val="22"/>
          <w:szCs w:val="18"/>
        </w:rPr>
        <w:t xml:space="preserve">- </w:t>
      </w:r>
      <w:r w:rsidR="0074788F"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>Texas A&amp;M Christian Science Organization</w:t>
      </w:r>
      <w:r w:rsidR="0074788F"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="0074788F"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="0074788F"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>
        <w:rPr>
          <w:rFonts w:ascii="Calibri" w:hAnsi="Calibri" w:cs="Times New Roman"/>
          <w:iCs/>
          <w:color w:val="000000"/>
          <w:sz w:val="22"/>
          <w:szCs w:val="18"/>
        </w:rPr>
        <w:t>August 2009</w:t>
      </w:r>
      <w:r w:rsidR="00333FEE" w:rsidRPr="00613148">
        <w:rPr>
          <w:rFonts w:ascii="Calibri" w:hAnsi="Calibri" w:cs="Times New Roman"/>
          <w:iCs/>
          <w:color w:val="000000"/>
          <w:sz w:val="22"/>
          <w:szCs w:val="18"/>
        </w:rPr>
        <w:t>-Present</w:t>
      </w:r>
    </w:p>
    <w:p w:rsidR="00443136" w:rsidRPr="00613148" w:rsidRDefault="0074788F" w:rsidP="00443136">
      <w:pPr>
        <w:pStyle w:val="ListParagraph"/>
        <w:widowControl w:val="0"/>
        <w:numPr>
          <w:ilvl w:val="0"/>
          <w:numId w:val="42"/>
        </w:numPr>
        <w:tabs>
          <w:tab w:val="left" w:pos="0"/>
          <w:tab w:val="left" w:pos="180"/>
          <w:tab w:val="right" w:pos="12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Coordinate</w:t>
      </w:r>
      <w:r w:rsidR="00E05BF8" w:rsidRPr="00613148">
        <w:rPr>
          <w:rFonts w:ascii="Calibri" w:hAnsi="Calibri" w:cs="Times New Roman"/>
          <w:color w:val="000000"/>
          <w:sz w:val="22"/>
          <w:szCs w:val="18"/>
        </w:rPr>
        <w:t>d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 annual state-wide summit</w:t>
      </w:r>
      <w:r w:rsidR="00E05BF8" w:rsidRPr="00613148">
        <w:rPr>
          <w:rFonts w:ascii="Calibri" w:hAnsi="Calibri" w:cs="Times New Roman"/>
          <w:color w:val="000000"/>
          <w:sz w:val="22"/>
          <w:szCs w:val="18"/>
        </w:rPr>
        <w:t>s</w:t>
      </w:r>
      <w:r w:rsidRPr="00613148">
        <w:rPr>
          <w:rFonts w:ascii="Calibri" w:hAnsi="Calibri" w:cs="Times New Roman"/>
          <w:color w:val="000000"/>
          <w:sz w:val="22"/>
          <w:szCs w:val="18"/>
        </w:rPr>
        <w:t>, including public lecture, accommodations, and trave</w:t>
      </w:r>
      <w:r w:rsidR="00637006" w:rsidRPr="00613148">
        <w:rPr>
          <w:rFonts w:ascii="Calibri" w:hAnsi="Calibri" w:cs="Times New Roman"/>
          <w:color w:val="000000"/>
          <w:sz w:val="22"/>
          <w:szCs w:val="18"/>
        </w:rPr>
        <w:t>l</w:t>
      </w:r>
    </w:p>
    <w:p w:rsidR="00443136" w:rsidRPr="00613148" w:rsidRDefault="00443136" w:rsidP="00443136">
      <w:pPr>
        <w:pStyle w:val="ListParagraph"/>
        <w:widowControl w:val="0"/>
        <w:tabs>
          <w:tab w:val="left" w:pos="0"/>
          <w:tab w:val="left" w:pos="18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 xml:space="preserve">Ethernet Cable Creator and Supplier </w:t>
      </w:r>
      <w:r w:rsidR="00A62A08">
        <w:rPr>
          <w:rFonts w:ascii="Calibri" w:hAnsi="Calibri" w:cs="Times New Roman"/>
          <w:bCs/>
          <w:i/>
          <w:color w:val="000000"/>
          <w:sz w:val="22"/>
          <w:szCs w:val="16"/>
        </w:rPr>
        <w:t xml:space="preserve">- </w:t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>Personal Project</w:t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August 2009-May 2010</w:t>
      </w:r>
    </w:p>
    <w:p w:rsidR="00443136" w:rsidRPr="00613148" w:rsidRDefault="00443136" w:rsidP="00443136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bCs/>
          <w:i/>
          <w:color w:val="000000"/>
          <w:sz w:val="22"/>
          <w:szCs w:val="16"/>
        </w:rPr>
        <w:t>Rower</w:t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 xml:space="preserve"> - </w:t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>Texas A&amp;M Crew</w:t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August 2009-Dec. 2009</w:t>
      </w:r>
    </w:p>
    <w:p w:rsidR="00443136" w:rsidRPr="00613148" w:rsidRDefault="00443136" w:rsidP="00443136">
      <w:pPr>
        <w:pStyle w:val="ListParagraph"/>
        <w:widowControl w:val="0"/>
        <w:numPr>
          <w:ilvl w:val="0"/>
          <w:numId w:val="42"/>
        </w:numPr>
        <w:tabs>
          <w:tab w:val="left" w:pos="0"/>
          <w:tab w:val="left" w:pos="180"/>
          <w:tab w:val="right" w:pos="12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Assisted with boat assembly, transportation, and other regatta coordination</w:t>
      </w:r>
    </w:p>
    <w:p w:rsidR="00443136" w:rsidRPr="00613148" w:rsidRDefault="00443136" w:rsidP="00443136">
      <w:pPr>
        <w:pStyle w:val="ListParagraph"/>
        <w:widowControl w:val="0"/>
        <w:numPr>
          <w:ilvl w:val="0"/>
          <w:numId w:val="42"/>
        </w:numPr>
        <w:tabs>
          <w:tab w:val="left" w:pos="0"/>
          <w:tab w:val="left" w:pos="180"/>
          <w:tab w:val="right" w:pos="12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Won various regattas in 8-boat with varsity women’s team </w:t>
      </w:r>
    </w:p>
    <w:p w:rsidR="00443136" w:rsidRPr="00613148" w:rsidRDefault="00443136" w:rsidP="00443136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/>
          <w:i/>
          <w:iCs/>
          <w:color w:val="000000"/>
          <w:sz w:val="22"/>
          <w:szCs w:val="18"/>
        </w:rPr>
      </w:pPr>
      <w:r w:rsidRPr="00613148">
        <w:rPr>
          <w:rFonts w:ascii="Calibri" w:hAnsi="Calibri" w:cs="Times New Roman"/>
          <w:i/>
          <w:iCs/>
          <w:color w:val="000000"/>
          <w:sz w:val="22"/>
          <w:szCs w:val="18"/>
        </w:rPr>
        <w:t xml:space="preserve">Student Pilot - </w:t>
      </w:r>
      <w:r w:rsidRPr="00613148">
        <w:rPr>
          <w:rFonts w:ascii="Calibri" w:hAnsi="Calibri" w:cs="Times New Roman"/>
          <w:b/>
          <w:iCs/>
          <w:color w:val="000000"/>
          <w:sz w:val="22"/>
          <w:szCs w:val="18"/>
        </w:rPr>
        <w:t xml:space="preserve">Hub City Aviation, </w:t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>Lubbock, TX</w:t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ab/>
      </w:r>
      <w:r w:rsidRPr="00613148">
        <w:rPr>
          <w:rFonts w:ascii="Calibri" w:hAnsi="Calibri" w:cs="Times New Roman"/>
          <w:iCs/>
          <w:color w:val="000000"/>
          <w:sz w:val="22"/>
          <w:szCs w:val="18"/>
        </w:rPr>
        <w:tab/>
        <w:t>July 2006-July 2009</w:t>
      </w:r>
    </w:p>
    <w:p w:rsidR="003B7938" w:rsidRPr="00613148" w:rsidRDefault="003B7938" w:rsidP="00443136">
      <w:pPr>
        <w:pStyle w:val="ListParagraph"/>
        <w:widowControl w:val="0"/>
        <w:numPr>
          <w:ilvl w:val="0"/>
          <w:numId w:val="46"/>
        </w:numPr>
        <w:tabs>
          <w:tab w:val="right" w:pos="12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Received private flight instruction and earned student pilot license</w:t>
      </w:r>
    </w:p>
    <w:p w:rsidR="003B7938" w:rsidRPr="00613148" w:rsidRDefault="003B7938" w:rsidP="00443136">
      <w:pPr>
        <w:pStyle w:val="ListParagraph"/>
        <w:widowControl w:val="0"/>
        <w:numPr>
          <w:ilvl w:val="0"/>
          <w:numId w:val="46"/>
        </w:numPr>
        <w:tabs>
          <w:tab w:val="right" w:pos="12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Attended FAA ground school and received an A on the FAA Private Pilot Written Exam</w:t>
      </w:r>
    </w:p>
    <w:p w:rsidR="003B7938" w:rsidRPr="00613148" w:rsidRDefault="003B7938" w:rsidP="00443136">
      <w:pPr>
        <w:pStyle w:val="ListParagraph"/>
        <w:widowControl w:val="0"/>
        <w:numPr>
          <w:ilvl w:val="0"/>
          <w:numId w:val="46"/>
        </w:numPr>
        <w:tabs>
          <w:tab w:val="right" w:pos="1260"/>
        </w:tabs>
        <w:autoSpaceDE w:val="0"/>
        <w:autoSpaceDN w:val="0"/>
        <w:adjustRightInd w:val="0"/>
        <w:ind w:left="720" w:right="-360"/>
        <w:rPr>
          <w:rFonts w:ascii="Calibri" w:hAnsi="Calibri" w:cs="Times New Roman"/>
          <w:color w:val="000000"/>
          <w:sz w:val="22"/>
          <w:szCs w:val="18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>Completed many solo flights, includi</w:t>
      </w:r>
      <w:r w:rsidR="00443136" w:rsidRPr="00613148">
        <w:rPr>
          <w:rFonts w:ascii="Calibri" w:hAnsi="Calibri" w:cs="Times New Roman"/>
          <w:color w:val="000000"/>
          <w:sz w:val="22"/>
          <w:szCs w:val="18"/>
        </w:rPr>
        <w:t>ng cross-countries around Texas</w:t>
      </w:r>
    </w:p>
    <w:p w:rsidR="003B7938" w:rsidRPr="00613148" w:rsidRDefault="003B7938" w:rsidP="003B7938">
      <w:pPr>
        <w:pStyle w:val="ListParagraph"/>
        <w:widowControl w:val="0"/>
        <w:tabs>
          <w:tab w:val="right" w:pos="1260"/>
        </w:tabs>
        <w:autoSpaceDE w:val="0"/>
        <w:autoSpaceDN w:val="0"/>
        <w:adjustRightInd w:val="0"/>
        <w:ind w:left="0" w:right="-360"/>
        <w:rPr>
          <w:rFonts w:ascii="Calibri" w:hAnsi="Calibri" w:cs="Times New Roman"/>
          <w:color w:val="000000"/>
          <w:sz w:val="22"/>
          <w:szCs w:val="18"/>
        </w:rPr>
      </w:pPr>
    </w:p>
    <w:p w:rsidR="003B7938" w:rsidRPr="00613148" w:rsidRDefault="003B7938" w:rsidP="003B7938">
      <w:pPr>
        <w:widowControl w:val="0"/>
        <w:tabs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Calibri"/>
          <w:b/>
          <w:bCs/>
          <w:color w:val="000000"/>
          <w:szCs w:val="16"/>
        </w:rPr>
      </w:pPr>
      <w:r w:rsidRPr="00613148">
        <w:rPr>
          <w:rFonts w:ascii="Calibri" w:hAnsi="Calibri" w:cs="Calibri"/>
          <w:b/>
          <w:bCs/>
          <w:color w:val="000000"/>
          <w:szCs w:val="16"/>
        </w:rPr>
        <w:t>HONORS</w:t>
      </w:r>
      <w:r w:rsidR="00C20714" w:rsidRPr="00613148">
        <w:rPr>
          <w:rFonts w:ascii="Calibri" w:hAnsi="Calibri" w:cs="Calibri"/>
          <w:b/>
          <w:bCs/>
          <w:color w:val="000000"/>
          <w:szCs w:val="16"/>
        </w:rPr>
        <w:t xml:space="preserve"> &amp; ACHIEVEMENTS</w:t>
      </w:r>
    </w:p>
    <w:p w:rsidR="00972A3F" w:rsidRPr="00972A3F" w:rsidRDefault="00972A3F" w:rsidP="00972A3F">
      <w:pPr>
        <w:widowControl w:val="0"/>
        <w:tabs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Calibri"/>
          <w:b/>
          <w:bCs/>
          <w:color w:val="000000"/>
          <w:szCs w:val="16"/>
        </w:rPr>
      </w:pP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Sigma Alpha </w:t>
      </w:r>
      <w:r>
        <w:rPr>
          <w:rFonts w:ascii="Calibri" w:hAnsi="Calibri" w:cs="Times New Roman"/>
          <w:color w:val="000000"/>
          <w:sz w:val="22"/>
          <w:szCs w:val="18"/>
        </w:rPr>
        <w:t xml:space="preserve">Lambda – </w:t>
      </w:r>
      <w:r w:rsidRPr="00613148">
        <w:rPr>
          <w:rFonts w:ascii="Calibri" w:hAnsi="Calibri" w:cs="Times New Roman"/>
          <w:color w:val="000000"/>
          <w:sz w:val="22"/>
          <w:szCs w:val="18"/>
        </w:rPr>
        <w:t xml:space="preserve">Texas Tech Chapter, </w:t>
      </w:r>
      <w:r>
        <w:rPr>
          <w:rFonts w:ascii="Calibri" w:hAnsi="Calibri" w:cs="Times New Roman"/>
          <w:color w:val="000000"/>
          <w:sz w:val="22"/>
          <w:szCs w:val="18"/>
        </w:rPr>
        <w:t xml:space="preserve">Dwight Look College of Engineering Distinguished Student Award – Fall Semester 2011, </w:t>
      </w:r>
      <w:proofErr w:type="spellStart"/>
      <w:r w:rsidR="003B7938" w:rsidRPr="00613148">
        <w:rPr>
          <w:rFonts w:ascii="Calibri" w:hAnsi="Calibri" w:cs="Times New Roman"/>
          <w:color w:val="000000"/>
          <w:sz w:val="22"/>
          <w:szCs w:val="18"/>
        </w:rPr>
        <w:t>Michl</w:t>
      </w:r>
      <w:proofErr w:type="spellEnd"/>
      <w:r w:rsidR="003B7938" w:rsidRPr="00613148">
        <w:rPr>
          <w:rFonts w:ascii="Calibri" w:hAnsi="Calibri" w:cs="Times New Roman"/>
          <w:color w:val="000000"/>
          <w:sz w:val="22"/>
          <w:szCs w:val="18"/>
        </w:rPr>
        <w:t xml:space="preserve"> Berman ’82 Scholarship</w:t>
      </w:r>
      <w:r w:rsidR="007B5772" w:rsidRPr="00613148">
        <w:rPr>
          <w:rFonts w:ascii="Calibri" w:hAnsi="Calibri" w:cs="Times New Roman"/>
          <w:color w:val="000000"/>
          <w:sz w:val="22"/>
          <w:szCs w:val="18"/>
        </w:rPr>
        <w:t xml:space="preserve">, Directors’ Excellence Award, </w:t>
      </w:r>
      <w:r w:rsidR="003B7938" w:rsidRPr="00613148">
        <w:rPr>
          <w:rFonts w:ascii="Calibri" w:hAnsi="Calibri" w:cs="Times New Roman"/>
          <w:color w:val="000000"/>
          <w:sz w:val="22"/>
          <w:szCs w:val="18"/>
        </w:rPr>
        <w:t>Presidents Endowed Scholarship</w:t>
      </w:r>
      <w:r>
        <w:rPr>
          <w:rFonts w:ascii="Calibri" w:hAnsi="Calibri" w:cs="Calibri"/>
          <w:b/>
          <w:bCs/>
          <w:color w:val="000000"/>
          <w:szCs w:val="16"/>
        </w:rPr>
        <w:t xml:space="preserve">, </w:t>
      </w:r>
      <w:r w:rsidR="007B5772" w:rsidRPr="00613148">
        <w:rPr>
          <w:rFonts w:ascii="Calibri" w:hAnsi="Calibri" w:cs="Times New Roman"/>
          <w:color w:val="000000"/>
          <w:sz w:val="22"/>
          <w:szCs w:val="18"/>
        </w:rPr>
        <w:t xml:space="preserve">National Merit Scholarship, </w:t>
      </w:r>
      <w:r w:rsidR="003B7938" w:rsidRPr="00613148">
        <w:rPr>
          <w:rFonts w:ascii="Calibri" w:hAnsi="Calibri" w:cs="Times New Roman"/>
          <w:color w:val="000000"/>
          <w:sz w:val="22"/>
          <w:szCs w:val="18"/>
        </w:rPr>
        <w:t>Merit Plus Scholarsh</w:t>
      </w:r>
      <w:r w:rsidR="007B5772" w:rsidRPr="00613148">
        <w:rPr>
          <w:rFonts w:ascii="Calibri" w:hAnsi="Calibri" w:cs="Times New Roman"/>
          <w:color w:val="000000"/>
          <w:sz w:val="22"/>
          <w:szCs w:val="18"/>
        </w:rPr>
        <w:t xml:space="preserve">ip, </w:t>
      </w:r>
      <w:r w:rsidR="003B7938" w:rsidRPr="00613148">
        <w:rPr>
          <w:rFonts w:ascii="Calibri" w:hAnsi="Calibri" w:cs="Times New Roman"/>
          <w:color w:val="000000"/>
          <w:sz w:val="22"/>
          <w:szCs w:val="18"/>
        </w:rPr>
        <w:t>Natl. Merit Recognition Award</w:t>
      </w:r>
      <w:r w:rsidR="00C02A0B">
        <w:rPr>
          <w:rFonts w:ascii="Calibri" w:hAnsi="Calibri" w:cs="Times New Roman"/>
          <w:color w:val="000000"/>
          <w:sz w:val="22"/>
          <w:szCs w:val="18"/>
        </w:rPr>
        <w:t xml:space="preserve">, </w:t>
      </w:r>
      <w:proofErr w:type="spellStart"/>
      <w:r w:rsidR="00C02A0B" w:rsidRPr="00613148">
        <w:rPr>
          <w:rFonts w:ascii="Calibri" w:hAnsi="Calibri" w:cs="Times New Roman"/>
          <w:color w:val="000000"/>
          <w:sz w:val="22"/>
          <w:szCs w:val="18"/>
        </w:rPr>
        <w:t>Dobro</w:t>
      </w:r>
      <w:proofErr w:type="spellEnd"/>
      <w:r w:rsidR="00C02A0B" w:rsidRPr="00613148">
        <w:rPr>
          <w:rFonts w:ascii="Calibri" w:hAnsi="Calibri" w:cs="Times New Roman"/>
          <w:color w:val="000000"/>
          <w:sz w:val="22"/>
          <w:szCs w:val="18"/>
        </w:rPr>
        <w:t xml:space="preserve"> </w:t>
      </w:r>
      <w:proofErr w:type="spellStart"/>
      <w:r w:rsidR="00C02A0B" w:rsidRPr="00613148">
        <w:rPr>
          <w:rFonts w:ascii="Calibri" w:hAnsi="Calibri" w:cs="Times New Roman"/>
          <w:color w:val="000000"/>
          <w:sz w:val="22"/>
          <w:szCs w:val="18"/>
        </w:rPr>
        <w:t>Slovo</w:t>
      </w:r>
      <w:proofErr w:type="spellEnd"/>
      <w:r w:rsidR="00C02A0B" w:rsidRPr="00613148">
        <w:rPr>
          <w:rFonts w:ascii="Calibri" w:hAnsi="Calibri" w:cs="Times New Roman"/>
          <w:color w:val="000000"/>
          <w:sz w:val="22"/>
          <w:szCs w:val="18"/>
        </w:rPr>
        <w:t xml:space="preserve"> – The Slavic </w:t>
      </w:r>
      <w:r w:rsidR="00C02A0B">
        <w:rPr>
          <w:rFonts w:ascii="Calibri" w:hAnsi="Calibri" w:cs="Times New Roman"/>
          <w:color w:val="000000"/>
          <w:sz w:val="22"/>
          <w:szCs w:val="18"/>
        </w:rPr>
        <w:t>National Honor Society</w:t>
      </w:r>
    </w:p>
    <w:p w:rsidR="008829DB" w:rsidRPr="00613148" w:rsidRDefault="008829DB" w:rsidP="000F709F">
      <w:pPr>
        <w:ind w:right="-360" w:hanging="360"/>
        <w:rPr>
          <w:rFonts w:ascii="Calibri" w:hAnsi="Calibri" w:cs="Times New Roman"/>
          <w:color w:val="000000"/>
          <w:sz w:val="22"/>
          <w:szCs w:val="18"/>
        </w:rPr>
      </w:pPr>
    </w:p>
    <w:sectPr w:rsidR="008829DB" w:rsidRPr="00613148" w:rsidSect="003E60D9">
      <w:footerReference w:type="default" r:id="rId7"/>
      <w:footerReference w:type="first" r:id="rId8"/>
      <w:pgSz w:w="12240" w:h="15840"/>
      <w:pgMar w:top="450" w:right="180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askerville Semibold">
    <w:panose1 w:val="02020702070400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160C2" w:rsidRDefault="00F160C2">
    <w:pPr>
      <w:pStyle w:val="Footer"/>
    </w:pPr>
    <w:r>
      <w:tab/>
    </w:r>
    <w:r>
      <w:tab/>
    </w:r>
  </w:p>
  <w:p w:rsidR="00F160C2" w:rsidRDefault="00F160C2" w:rsidP="00E77CB7">
    <w:pPr>
      <w:pStyle w:val="Footer"/>
      <w:jc w:val="right"/>
      <w:rPr>
        <w:rFonts w:asciiTheme="majorHAnsi" w:hAnsiTheme="majorHAnsi"/>
        <w:i/>
        <w:sz w:val="20"/>
      </w:rPr>
    </w:pPr>
    <w:r w:rsidRPr="00E77CB7">
      <w:rPr>
        <w:rFonts w:asciiTheme="majorHAnsi" w:hAnsiTheme="majorHAnsi"/>
        <w:i/>
        <w:sz w:val="20"/>
      </w:rPr>
      <w:tab/>
    </w: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160C2" w:rsidRDefault="00F160C2" w:rsidP="003E60D9">
    <w:pPr>
      <w:pStyle w:val="Footer"/>
      <w:rPr>
        <w:rFonts w:asciiTheme="majorHAnsi" w:hAnsiTheme="majorHAnsi"/>
        <w:i/>
        <w:sz w:val="20"/>
      </w:rPr>
    </w:pPr>
  </w:p>
  <w:p w:rsidR="00F160C2" w:rsidRPr="00E77CB7" w:rsidRDefault="00F160C2" w:rsidP="003E60D9">
    <w:pPr>
      <w:pStyle w:val="Footer"/>
      <w:jc w:val="right"/>
      <w:rPr>
        <w:rFonts w:asciiTheme="majorHAnsi" w:hAnsiTheme="majorHAnsi"/>
        <w:i/>
        <w:sz w:val="20"/>
      </w:rPr>
    </w:pPr>
    <w:r w:rsidRPr="00E77CB7">
      <w:rPr>
        <w:rFonts w:asciiTheme="majorHAnsi" w:hAnsiTheme="majorHAnsi"/>
        <w:i/>
        <w:sz w:val="20"/>
      </w:rPr>
      <w:t>Continued on next page</w:t>
    </w:r>
  </w:p>
  <w:p w:rsidR="00F160C2" w:rsidRDefault="00F160C2">
    <w:pPr>
      <w:pStyle w:val="Footer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8A77EA"/>
    <w:multiLevelType w:val="hybridMultilevel"/>
    <w:tmpl w:val="22CAF50C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931899"/>
    <w:multiLevelType w:val="multilevel"/>
    <w:tmpl w:val="FE861898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280E03"/>
    <w:multiLevelType w:val="hybridMultilevel"/>
    <w:tmpl w:val="762CF4D2"/>
    <w:lvl w:ilvl="0" w:tplc="99F4AE7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F3EBB"/>
    <w:multiLevelType w:val="hybridMultilevel"/>
    <w:tmpl w:val="989E8396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AB7419"/>
    <w:multiLevelType w:val="hybridMultilevel"/>
    <w:tmpl w:val="7660BC30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1FD4FAB"/>
    <w:multiLevelType w:val="hybridMultilevel"/>
    <w:tmpl w:val="192C33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8C28F1"/>
    <w:multiLevelType w:val="multilevel"/>
    <w:tmpl w:val="98268F70"/>
    <w:lvl w:ilvl="0">
      <w:start w:val="1"/>
      <w:numFmt w:val="bullet"/>
      <w:lvlText w:val="•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647DA9"/>
    <w:multiLevelType w:val="hybridMultilevel"/>
    <w:tmpl w:val="315298C2"/>
    <w:lvl w:ilvl="0" w:tplc="4C60963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F5792C"/>
    <w:multiLevelType w:val="hybridMultilevel"/>
    <w:tmpl w:val="A462BF7C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25976D6"/>
    <w:multiLevelType w:val="hybridMultilevel"/>
    <w:tmpl w:val="98268F70"/>
    <w:lvl w:ilvl="0" w:tplc="1BD8A866">
      <w:start w:val="1"/>
      <w:numFmt w:val="bullet"/>
      <w:lvlText w:val="•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674FBE"/>
    <w:multiLevelType w:val="multilevel"/>
    <w:tmpl w:val="25908970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5E32F9"/>
    <w:multiLevelType w:val="hybridMultilevel"/>
    <w:tmpl w:val="67E669DE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CF2BB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E01634"/>
    <w:multiLevelType w:val="multilevel"/>
    <w:tmpl w:val="F90CD59E"/>
    <w:lvl w:ilvl="0">
      <w:start w:val="1"/>
      <w:numFmt w:val="bullet"/>
      <w:lvlText w:val="•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1668B7"/>
    <w:multiLevelType w:val="multilevel"/>
    <w:tmpl w:val="8870C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5D0E92"/>
    <w:multiLevelType w:val="hybridMultilevel"/>
    <w:tmpl w:val="42225FC0"/>
    <w:lvl w:ilvl="0" w:tplc="FF38A2CE">
      <w:start w:val="364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151754"/>
    <w:multiLevelType w:val="hybridMultilevel"/>
    <w:tmpl w:val="71B80F92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F016C64"/>
    <w:multiLevelType w:val="hybridMultilevel"/>
    <w:tmpl w:val="F90CD59E"/>
    <w:lvl w:ilvl="0" w:tplc="1BD8A866">
      <w:start w:val="1"/>
      <w:numFmt w:val="bullet"/>
      <w:lvlText w:val="•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2094188"/>
    <w:multiLevelType w:val="multilevel"/>
    <w:tmpl w:val="22CAF50C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9C04C80"/>
    <w:multiLevelType w:val="hybridMultilevel"/>
    <w:tmpl w:val="3D0A39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840519"/>
    <w:multiLevelType w:val="multilevel"/>
    <w:tmpl w:val="FFA29670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36C421A"/>
    <w:multiLevelType w:val="hybridMultilevel"/>
    <w:tmpl w:val="368019D0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B3698D"/>
    <w:multiLevelType w:val="hybridMultilevel"/>
    <w:tmpl w:val="7BE20522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5C27192"/>
    <w:multiLevelType w:val="hybridMultilevel"/>
    <w:tmpl w:val="707EFA88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077D99"/>
    <w:multiLevelType w:val="hybridMultilevel"/>
    <w:tmpl w:val="61628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982BAA"/>
    <w:multiLevelType w:val="hybridMultilevel"/>
    <w:tmpl w:val="8EBA1A40"/>
    <w:lvl w:ilvl="0" w:tplc="99F4AE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CC5692C"/>
    <w:multiLevelType w:val="hybridMultilevel"/>
    <w:tmpl w:val="FE861898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D01675D"/>
    <w:multiLevelType w:val="hybridMultilevel"/>
    <w:tmpl w:val="36F495EE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EAD7F22"/>
    <w:multiLevelType w:val="hybridMultilevel"/>
    <w:tmpl w:val="2C7C1B56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B3101"/>
    <w:multiLevelType w:val="hybridMultilevel"/>
    <w:tmpl w:val="4CB8C3E0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F50B77"/>
    <w:multiLevelType w:val="hybridMultilevel"/>
    <w:tmpl w:val="25908970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AB7DDC"/>
    <w:multiLevelType w:val="hybridMultilevel"/>
    <w:tmpl w:val="887C7A06"/>
    <w:lvl w:ilvl="0" w:tplc="3AC63B68">
      <w:start w:val="36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5A7CBD"/>
    <w:multiLevelType w:val="multilevel"/>
    <w:tmpl w:val="FFA29670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70C76C3"/>
    <w:multiLevelType w:val="hybridMultilevel"/>
    <w:tmpl w:val="E502114C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8874BAB"/>
    <w:multiLevelType w:val="hybridMultilevel"/>
    <w:tmpl w:val="5EDC9966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D7300B"/>
    <w:multiLevelType w:val="hybridMultilevel"/>
    <w:tmpl w:val="9000CA62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7F3A4A"/>
    <w:multiLevelType w:val="hybridMultilevel"/>
    <w:tmpl w:val="B8DEC70E"/>
    <w:lvl w:ilvl="0" w:tplc="4C60963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BDC340C"/>
    <w:multiLevelType w:val="hybridMultilevel"/>
    <w:tmpl w:val="FFA29670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D121622"/>
    <w:multiLevelType w:val="multilevel"/>
    <w:tmpl w:val="707EFA88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D3715F3"/>
    <w:multiLevelType w:val="hybridMultilevel"/>
    <w:tmpl w:val="8870C604"/>
    <w:lvl w:ilvl="0" w:tplc="4C6096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F486842"/>
    <w:multiLevelType w:val="hybridMultilevel"/>
    <w:tmpl w:val="157C906C"/>
    <w:lvl w:ilvl="0" w:tplc="1BD8A866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976E25"/>
    <w:multiLevelType w:val="hybridMultilevel"/>
    <w:tmpl w:val="91342610"/>
    <w:lvl w:ilvl="0" w:tplc="D4C88742">
      <w:start w:val="364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4"/>
  </w:num>
  <w:num w:numId="7">
    <w:abstractNumId w:val="41"/>
  </w:num>
  <w:num w:numId="8">
    <w:abstractNumId w:val="30"/>
  </w:num>
  <w:num w:numId="9">
    <w:abstractNumId w:val="5"/>
  </w:num>
  <w:num w:numId="10">
    <w:abstractNumId w:val="34"/>
  </w:num>
  <w:num w:numId="11">
    <w:abstractNumId w:val="9"/>
  </w:num>
  <w:num w:numId="12">
    <w:abstractNumId w:val="39"/>
  </w:num>
  <w:num w:numId="13">
    <w:abstractNumId w:val="7"/>
  </w:num>
  <w:num w:numId="14">
    <w:abstractNumId w:val="29"/>
  </w:num>
  <w:num w:numId="15">
    <w:abstractNumId w:val="13"/>
  </w:num>
  <w:num w:numId="16">
    <w:abstractNumId w:val="20"/>
  </w:num>
  <w:num w:numId="17">
    <w:abstractNumId w:val="25"/>
  </w:num>
  <w:num w:numId="18">
    <w:abstractNumId w:val="14"/>
  </w:num>
  <w:num w:numId="19">
    <w:abstractNumId w:val="11"/>
  </w:num>
  <w:num w:numId="20">
    <w:abstractNumId w:val="43"/>
  </w:num>
  <w:num w:numId="21">
    <w:abstractNumId w:val="18"/>
  </w:num>
  <w:num w:numId="22">
    <w:abstractNumId w:val="10"/>
  </w:num>
  <w:num w:numId="23">
    <w:abstractNumId w:val="28"/>
  </w:num>
  <w:num w:numId="24">
    <w:abstractNumId w:val="23"/>
  </w:num>
  <w:num w:numId="25">
    <w:abstractNumId w:val="27"/>
  </w:num>
  <w:num w:numId="26">
    <w:abstractNumId w:val="37"/>
  </w:num>
  <w:num w:numId="27">
    <w:abstractNumId w:val="24"/>
  </w:num>
  <w:num w:numId="28">
    <w:abstractNumId w:val="21"/>
  </w:num>
  <w:num w:numId="29">
    <w:abstractNumId w:val="17"/>
  </w:num>
  <w:num w:numId="30">
    <w:abstractNumId w:val="40"/>
  </w:num>
  <w:num w:numId="31">
    <w:abstractNumId w:val="36"/>
  </w:num>
  <w:num w:numId="32">
    <w:abstractNumId w:val="12"/>
  </w:num>
  <w:num w:numId="33">
    <w:abstractNumId w:val="8"/>
  </w:num>
  <w:num w:numId="34">
    <w:abstractNumId w:val="22"/>
  </w:num>
  <w:num w:numId="35">
    <w:abstractNumId w:val="31"/>
  </w:num>
  <w:num w:numId="36">
    <w:abstractNumId w:val="6"/>
  </w:num>
  <w:num w:numId="37">
    <w:abstractNumId w:val="32"/>
  </w:num>
  <w:num w:numId="38">
    <w:abstractNumId w:val="15"/>
  </w:num>
  <w:num w:numId="39">
    <w:abstractNumId w:val="38"/>
  </w:num>
  <w:num w:numId="40">
    <w:abstractNumId w:val="16"/>
  </w:num>
  <w:num w:numId="41">
    <w:abstractNumId w:val="42"/>
  </w:num>
  <w:num w:numId="42">
    <w:abstractNumId w:val="26"/>
  </w:num>
  <w:num w:numId="43">
    <w:abstractNumId w:val="35"/>
  </w:num>
  <w:num w:numId="44">
    <w:abstractNumId w:val="19"/>
  </w:num>
  <w:num w:numId="45">
    <w:abstractNumId w:val="45"/>
  </w:num>
  <w:num w:numId="4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B7938"/>
    <w:rsid w:val="00003CE6"/>
    <w:rsid w:val="00007A44"/>
    <w:rsid w:val="0001677A"/>
    <w:rsid w:val="000218AB"/>
    <w:rsid w:val="0003736C"/>
    <w:rsid w:val="0005727C"/>
    <w:rsid w:val="00067ECB"/>
    <w:rsid w:val="00070C6F"/>
    <w:rsid w:val="000770B4"/>
    <w:rsid w:val="000960D9"/>
    <w:rsid w:val="000A7354"/>
    <w:rsid w:val="000B7D5C"/>
    <w:rsid w:val="000F709F"/>
    <w:rsid w:val="0010608A"/>
    <w:rsid w:val="00121055"/>
    <w:rsid w:val="001259C6"/>
    <w:rsid w:val="00135270"/>
    <w:rsid w:val="00137787"/>
    <w:rsid w:val="0016357E"/>
    <w:rsid w:val="001A682B"/>
    <w:rsid w:val="001B0E10"/>
    <w:rsid w:val="001B4EB7"/>
    <w:rsid w:val="001C5804"/>
    <w:rsid w:val="001D223E"/>
    <w:rsid w:val="00205BA6"/>
    <w:rsid w:val="00225E43"/>
    <w:rsid w:val="00253287"/>
    <w:rsid w:val="00260943"/>
    <w:rsid w:val="00271AD4"/>
    <w:rsid w:val="002802D2"/>
    <w:rsid w:val="002877DA"/>
    <w:rsid w:val="002A377C"/>
    <w:rsid w:val="002A7CB4"/>
    <w:rsid w:val="002B3711"/>
    <w:rsid w:val="002B5C8A"/>
    <w:rsid w:val="002F15C6"/>
    <w:rsid w:val="003212C7"/>
    <w:rsid w:val="00333FEE"/>
    <w:rsid w:val="00335922"/>
    <w:rsid w:val="003410C5"/>
    <w:rsid w:val="003672AB"/>
    <w:rsid w:val="003958C1"/>
    <w:rsid w:val="003B12EC"/>
    <w:rsid w:val="003B7938"/>
    <w:rsid w:val="003E60D9"/>
    <w:rsid w:val="003E6F8D"/>
    <w:rsid w:val="00402013"/>
    <w:rsid w:val="0041736C"/>
    <w:rsid w:val="00423D5E"/>
    <w:rsid w:val="004245AE"/>
    <w:rsid w:val="00435EB4"/>
    <w:rsid w:val="004410E2"/>
    <w:rsid w:val="00443136"/>
    <w:rsid w:val="00445902"/>
    <w:rsid w:val="004535B3"/>
    <w:rsid w:val="004A13EB"/>
    <w:rsid w:val="004C466E"/>
    <w:rsid w:val="004D06F2"/>
    <w:rsid w:val="004D75B7"/>
    <w:rsid w:val="004E4C64"/>
    <w:rsid w:val="00511FF0"/>
    <w:rsid w:val="00527AA9"/>
    <w:rsid w:val="00532586"/>
    <w:rsid w:val="00535055"/>
    <w:rsid w:val="00570912"/>
    <w:rsid w:val="00586F85"/>
    <w:rsid w:val="00593A9B"/>
    <w:rsid w:val="005943B1"/>
    <w:rsid w:val="005A0C5D"/>
    <w:rsid w:val="005A4E07"/>
    <w:rsid w:val="005A56A4"/>
    <w:rsid w:val="005B6980"/>
    <w:rsid w:val="005C4F44"/>
    <w:rsid w:val="005E215D"/>
    <w:rsid w:val="005E40AD"/>
    <w:rsid w:val="005E578B"/>
    <w:rsid w:val="005E7B4C"/>
    <w:rsid w:val="00600202"/>
    <w:rsid w:val="00602626"/>
    <w:rsid w:val="00607A31"/>
    <w:rsid w:val="00613148"/>
    <w:rsid w:val="00614A69"/>
    <w:rsid w:val="00627B83"/>
    <w:rsid w:val="00636C87"/>
    <w:rsid w:val="00637006"/>
    <w:rsid w:val="00682B49"/>
    <w:rsid w:val="00686265"/>
    <w:rsid w:val="006A246E"/>
    <w:rsid w:val="006D3F2C"/>
    <w:rsid w:val="00712C8C"/>
    <w:rsid w:val="00716DD2"/>
    <w:rsid w:val="007245D2"/>
    <w:rsid w:val="0073249A"/>
    <w:rsid w:val="0073777B"/>
    <w:rsid w:val="00740DE6"/>
    <w:rsid w:val="0074663A"/>
    <w:rsid w:val="0074788F"/>
    <w:rsid w:val="00777133"/>
    <w:rsid w:val="0079315A"/>
    <w:rsid w:val="00796204"/>
    <w:rsid w:val="007A02E1"/>
    <w:rsid w:val="007B15D6"/>
    <w:rsid w:val="007B5772"/>
    <w:rsid w:val="007E17CF"/>
    <w:rsid w:val="007E2381"/>
    <w:rsid w:val="007E7F73"/>
    <w:rsid w:val="007F72BA"/>
    <w:rsid w:val="0081691D"/>
    <w:rsid w:val="00823914"/>
    <w:rsid w:val="00827CAA"/>
    <w:rsid w:val="00841CE3"/>
    <w:rsid w:val="008510C2"/>
    <w:rsid w:val="008722F8"/>
    <w:rsid w:val="008829DB"/>
    <w:rsid w:val="00882F87"/>
    <w:rsid w:val="008B2E83"/>
    <w:rsid w:val="008B70FB"/>
    <w:rsid w:val="008C5609"/>
    <w:rsid w:val="008D2E27"/>
    <w:rsid w:val="008E4EAE"/>
    <w:rsid w:val="008F3FEB"/>
    <w:rsid w:val="008F7056"/>
    <w:rsid w:val="0092257D"/>
    <w:rsid w:val="00972A3F"/>
    <w:rsid w:val="00983F98"/>
    <w:rsid w:val="00987F3A"/>
    <w:rsid w:val="009961BD"/>
    <w:rsid w:val="009C1426"/>
    <w:rsid w:val="009D1900"/>
    <w:rsid w:val="009D1C60"/>
    <w:rsid w:val="009E0FCA"/>
    <w:rsid w:val="009F7A3E"/>
    <w:rsid w:val="00A052CD"/>
    <w:rsid w:val="00A25E41"/>
    <w:rsid w:val="00A27F93"/>
    <w:rsid w:val="00A62A08"/>
    <w:rsid w:val="00A679C2"/>
    <w:rsid w:val="00A94954"/>
    <w:rsid w:val="00AD095C"/>
    <w:rsid w:val="00AD7A7A"/>
    <w:rsid w:val="00AE5325"/>
    <w:rsid w:val="00B002BF"/>
    <w:rsid w:val="00B04E39"/>
    <w:rsid w:val="00B2125D"/>
    <w:rsid w:val="00B34AF1"/>
    <w:rsid w:val="00B35082"/>
    <w:rsid w:val="00B45000"/>
    <w:rsid w:val="00B5278D"/>
    <w:rsid w:val="00B530E9"/>
    <w:rsid w:val="00B6199A"/>
    <w:rsid w:val="00B62627"/>
    <w:rsid w:val="00B64097"/>
    <w:rsid w:val="00B917A0"/>
    <w:rsid w:val="00B94621"/>
    <w:rsid w:val="00B9490D"/>
    <w:rsid w:val="00B94EFD"/>
    <w:rsid w:val="00B96B75"/>
    <w:rsid w:val="00BA4AD9"/>
    <w:rsid w:val="00BA77D1"/>
    <w:rsid w:val="00BB323A"/>
    <w:rsid w:val="00BB6816"/>
    <w:rsid w:val="00BB763B"/>
    <w:rsid w:val="00BC3D0F"/>
    <w:rsid w:val="00BD30E8"/>
    <w:rsid w:val="00BF5F3F"/>
    <w:rsid w:val="00BF7775"/>
    <w:rsid w:val="00C02A0B"/>
    <w:rsid w:val="00C13F87"/>
    <w:rsid w:val="00C20714"/>
    <w:rsid w:val="00C344D0"/>
    <w:rsid w:val="00C66810"/>
    <w:rsid w:val="00C7115A"/>
    <w:rsid w:val="00C77349"/>
    <w:rsid w:val="00C833F8"/>
    <w:rsid w:val="00CB6079"/>
    <w:rsid w:val="00CC41F1"/>
    <w:rsid w:val="00CD31F0"/>
    <w:rsid w:val="00CE4F0E"/>
    <w:rsid w:val="00CE54BD"/>
    <w:rsid w:val="00CF15CD"/>
    <w:rsid w:val="00CF3AA3"/>
    <w:rsid w:val="00D04716"/>
    <w:rsid w:val="00D13289"/>
    <w:rsid w:val="00D22897"/>
    <w:rsid w:val="00D24D31"/>
    <w:rsid w:val="00D3169C"/>
    <w:rsid w:val="00D35C9C"/>
    <w:rsid w:val="00D77F28"/>
    <w:rsid w:val="00D85A82"/>
    <w:rsid w:val="00D92E09"/>
    <w:rsid w:val="00DA26C7"/>
    <w:rsid w:val="00DA6844"/>
    <w:rsid w:val="00DD4FDA"/>
    <w:rsid w:val="00DD74E0"/>
    <w:rsid w:val="00DE6906"/>
    <w:rsid w:val="00DF70E6"/>
    <w:rsid w:val="00E05BF8"/>
    <w:rsid w:val="00E15AC4"/>
    <w:rsid w:val="00E208AC"/>
    <w:rsid w:val="00E36C00"/>
    <w:rsid w:val="00E45E6B"/>
    <w:rsid w:val="00E77CB7"/>
    <w:rsid w:val="00E86641"/>
    <w:rsid w:val="00E93277"/>
    <w:rsid w:val="00EC36A0"/>
    <w:rsid w:val="00F04604"/>
    <w:rsid w:val="00F05FBB"/>
    <w:rsid w:val="00F160C2"/>
    <w:rsid w:val="00F23EB4"/>
    <w:rsid w:val="00F240E7"/>
    <w:rsid w:val="00F45F56"/>
    <w:rsid w:val="00F969BA"/>
    <w:rsid w:val="00F97ADA"/>
    <w:rsid w:val="00FB48BC"/>
    <w:rsid w:val="00FC5FBB"/>
    <w:rsid w:val="00FD2B7C"/>
    <w:rsid w:val="00FD325F"/>
    <w:rsid w:val="00FE3548"/>
    <w:rsid w:val="00FF24E6"/>
    <w:rsid w:val="00FF6222"/>
    <w:rsid w:val="00FF7B19"/>
  </w:rsids>
  <m:mathPr>
    <m:mathFont m:val="Baskerville Semi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B793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3B79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57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78B"/>
  </w:style>
  <w:style w:type="paragraph" w:styleId="Footer">
    <w:name w:val="footer"/>
    <w:basedOn w:val="Normal"/>
    <w:link w:val="FooterChar"/>
    <w:uiPriority w:val="99"/>
    <w:unhideWhenUsed/>
    <w:rsid w:val="005E57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8B"/>
  </w:style>
  <w:style w:type="character" w:styleId="Hyperlink">
    <w:name w:val="Hyperlink"/>
    <w:basedOn w:val="DefaultParagraphFont"/>
    <w:uiPriority w:val="99"/>
    <w:semiHidden/>
    <w:unhideWhenUsed/>
    <w:rsid w:val="008B2E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3</Pages>
  <Words>827</Words>
  <Characters>4716</Characters>
  <Application>Microsoft Macintosh Word</Application>
  <DocSecurity>0</DocSecurity>
  <Lines>39</Lines>
  <Paragraphs>9</Paragraphs>
  <ScaleCrop>false</ScaleCrop>
  <Company>Texas A&amp;M University</Company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119</cp:revision>
  <cp:lastPrinted>2013-04-08T21:04:00Z</cp:lastPrinted>
  <dcterms:created xsi:type="dcterms:W3CDTF">2012-03-12T07:24:00Z</dcterms:created>
  <dcterms:modified xsi:type="dcterms:W3CDTF">2013-07-13T00:02:00Z</dcterms:modified>
</cp:coreProperties>
</file>